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BAB II</w:t>
      </w:r>
    </w:p>
    <w:p>
      <w:pPr>
        <w:spacing w:before="0" w:after="0"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LANDASAN TEORI</w:t>
      </w:r>
    </w:p>
    <w:p>
      <w:pPr>
        <w:spacing w:before="0" w:after="0" w:line="360" w:lineRule="auto"/>
        <w:rPr>
          <w:rFonts w:ascii="Times New Roman" w:hAnsi="Times New Roman" w:cs="Times New Roman"/>
          <w:sz w:val="24"/>
          <w:szCs w:val="24"/>
          <w:lang w:val="id-ID"/>
        </w:rPr>
      </w:pPr>
    </w:p>
    <w:p>
      <w:pPr>
        <w:spacing w:before="0" w:after="0" w:line="360" w:lineRule="auto"/>
        <w:rPr>
          <w:rFonts w:ascii="Times New Roman" w:hAnsi="Times New Roman" w:cs="Times New Roman"/>
          <w:sz w:val="24"/>
          <w:szCs w:val="24"/>
          <w:lang w:val="id-ID"/>
        </w:rPr>
      </w:pPr>
    </w:p>
    <w:p>
      <w:pPr>
        <w:pStyle w:val="16"/>
        <w:numPr>
          <w:ilvl w:val="0"/>
          <w:numId w:val="1"/>
        </w:numPr>
        <w:spacing w:before="0" w:after="0" w:line="360" w:lineRule="auto"/>
        <w:contextualSpacing/>
        <w:rPr>
          <w:rFonts w:ascii="Times New Roman" w:hAnsi="Times New Roman" w:cs="Times New Roman"/>
          <w:b/>
          <w:vanish/>
          <w:sz w:val="24"/>
          <w:szCs w:val="24"/>
        </w:rPr>
      </w:pPr>
    </w:p>
    <w:p>
      <w:pPr>
        <w:pStyle w:val="16"/>
        <w:numPr>
          <w:ilvl w:val="1"/>
          <w:numId w:val="2"/>
        </w:numPr>
        <w:spacing w:before="0" w:after="0" w:line="360" w:lineRule="auto"/>
        <w:ind w:left="567" w:hanging="567"/>
        <w:contextualSpacing/>
        <w:jc w:val="both"/>
        <w:rPr>
          <w:rFonts w:ascii="Times New Roman" w:hAnsi="Times New Roman" w:cs="Times New Roman"/>
          <w:b/>
          <w:sz w:val="24"/>
          <w:szCs w:val="24"/>
          <w:lang w:val="id-ID"/>
        </w:rPr>
      </w:pPr>
      <w:r>
        <w:rPr>
          <w:rFonts w:ascii="Times New Roman" w:hAnsi="Times New Roman" w:cs="Times New Roman"/>
          <w:b/>
          <w:sz w:val="24"/>
          <w:szCs w:val="24"/>
          <w:lang w:val="id-ID"/>
        </w:rPr>
        <w:t>Game</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Kata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berasal dari bahasa inggris yang berarti permainan. Permainan adalah sesuatu yang digunakan untuk bermain dan dimainkan dengan aturan – aturan tertentu (Jayandi, 2014). Dalam kamus besar bahasa indonesia, “Permainan adalah sesuatu yang digunakan untuk bermain; Barang atau sesuatu yang dipermainkan”.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adalah permainan yang menggunakan media elektronik, merupakan sebuah hiburan yang berbentuk multimedia yang dibuat semenarik mungkin agar pemain bisa mendapatkan sesuatu sehingga adanya kepuasan batin (Yudhanto, 2010).</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seperti halnya lagu atau film, sangat mudah dicari di </w:t>
      </w:r>
      <w:r>
        <w:rPr>
          <w:rFonts w:ascii="Times New Roman" w:hAnsi="Times New Roman" w:cs="Times New Roman"/>
          <w:i/>
          <w:sz w:val="24"/>
          <w:szCs w:val="24"/>
          <w:lang w:val="id-ID"/>
        </w:rPr>
        <w:t>internet</w:t>
      </w:r>
      <w:r>
        <w:rPr>
          <w:rFonts w:ascii="Times New Roman" w:hAnsi="Times New Roman" w:cs="Times New Roman"/>
          <w:sz w:val="24"/>
          <w:szCs w:val="24"/>
          <w:lang w:val="id-ID"/>
        </w:rPr>
        <w:t xml:space="preserve">. Bahkan bisa diunduh, dipakai dan disebarluaskan secara ilegal. Jenis –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saat ini beredar di Indonesia, antara lain: MMO-RPG,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adventure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fighting</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sport</w:t>
      </w:r>
      <w:r>
        <w:rPr>
          <w:rFonts w:ascii="Times New Roman" w:hAnsi="Times New Roman" w:cs="Times New Roman"/>
          <w:sz w:val="24"/>
          <w:szCs w:val="24"/>
          <w:lang w:val="id-ID"/>
        </w:rPr>
        <w:t>, edugame dan lain sebagainya.</w:t>
      </w:r>
    </w:p>
    <w:p>
      <w:pPr>
        <w:spacing w:before="0" w:after="0" w:line="360" w:lineRule="auto"/>
        <w:jc w:val="both"/>
        <w:rPr>
          <w:rFonts w:ascii="Times New Roman" w:hAnsi="Times New Roman" w:cs="Times New Roman"/>
          <w:sz w:val="24"/>
          <w:szCs w:val="24"/>
          <w:lang w:val="id-ID"/>
        </w:rPr>
      </w:pPr>
    </w:p>
    <w:p>
      <w:pPr>
        <w:pStyle w:val="16"/>
        <w:numPr>
          <w:ilvl w:val="1"/>
          <w:numId w:val="2"/>
        </w:numPr>
        <w:spacing w:before="0" w:after="0" w:line="360" w:lineRule="auto"/>
        <w:ind w:left="567" w:hanging="567"/>
        <w:contextualSpacing/>
        <w:jc w:val="both"/>
        <w:rPr>
          <w:rFonts w:ascii="Times New Roman" w:hAnsi="Times New Roman" w:cs="Times New Roman"/>
          <w:b/>
          <w:sz w:val="24"/>
          <w:szCs w:val="24"/>
          <w:lang w:val="id-ID"/>
        </w:rPr>
      </w:pPr>
      <w:r>
        <w:rPr>
          <w:rFonts w:ascii="Times New Roman" w:hAnsi="Times New Roman" w:cs="Times New Roman"/>
          <w:b/>
          <w:i/>
          <w:sz w:val="24"/>
          <w:szCs w:val="24"/>
          <w:lang w:val="id-ID"/>
        </w:rPr>
        <w:t>Arcade</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Arcade game </w:t>
      </w:r>
      <w:r>
        <w:rPr>
          <w:rFonts w:ascii="Times New Roman" w:hAnsi="Times New Roman" w:cs="Times New Roman"/>
          <w:sz w:val="24"/>
          <w:szCs w:val="24"/>
          <w:lang w:val="id-ID"/>
        </w:rPr>
        <w:t xml:space="preserve">adalah genre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mengandalkan ketangkasan pemain dalam memegang kontrol. Jenis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dirancang untuk memancing adrenalin pemain serta tidak membutuhkan jalan cerita yang bagus, melainkan hanya dimainkan dengan bersenang – senang untuk mengejar </w:t>
      </w:r>
      <w:r>
        <w:rPr>
          <w:rFonts w:ascii="Times New Roman" w:hAnsi="Times New Roman" w:cs="Times New Roman"/>
          <w:i/>
          <w:sz w:val="24"/>
          <w:szCs w:val="24"/>
          <w:lang w:val="id-ID"/>
        </w:rPr>
        <w:t>point</w:t>
      </w:r>
      <w:r>
        <w:rPr>
          <w:rFonts w:ascii="Times New Roman" w:hAnsi="Times New Roman" w:cs="Times New Roman"/>
          <w:sz w:val="24"/>
          <w:szCs w:val="24"/>
          <w:lang w:val="id-ID"/>
        </w:rPr>
        <w:t xml:space="preserve"> tertinggi / </w:t>
      </w:r>
      <w:r>
        <w:rPr>
          <w:rFonts w:ascii="Times New Roman" w:hAnsi="Times New Roman" w:cs="Times New Roman"/>
          <w:i/>
          <w:sz w:val="24"/>
          <w:szCs w:val="24"/>
          <w:lang w:val="id-ID"/>
        </w:rPr>
        <w:t>highscore</w:t>
      </w:r>
      <w:r>
        <w:rPr>
          <w:rFonts w:ascii="Times New Roman" w:hAnsi="Times New Roman" w:cs="Times New Roman"/>
          <w:sz w:val="24"/>
          <w:szCs w:val="24"/>
          <w:lang w:val="id-ID"/>
        </w:rPr>
        <w:t xml:space="preserve">. Ciri – ciri </w:t>
      </w:r>
      <w:r>
        <w:rPr>
          <w:rFonts w:ascii="Times New Roman" w:hAnsi="Times New Roman" w:cs="Times New Roman"/>
          <w:i/>
          <w:sz w:val="24"/>
          <w:szCs w:val="24"/>
          <w:lang w:val="id-ID"/>
        </w:rPr>
        <w:t>game arcade</w:t>
      </w:r>
      <w:r>
        <w:rPr>
          <w:rFonts w:ascii="Times New Roman" w:hAnsi="Times New Roman" w:cs="Times New Roman"/>
          <w:sz w:val="24"/>
          <w:szCs w:val="24"/>
          <w:lang w:val="id-ID"/>
        </w:rPr>
        <w:t xml:space="preserve"> adalah mempunyai level yang singkat, kontrol yang mudah, serta tingkat kesulitan yang bertambah dengan cepat (Ashafidz, 2016).</w:t>
      </w:r>
    </w:p>
    <w:p>
      <w:pPr>
        <w:spacing w:before="0" w:after="0" w:line="360" w:lineRule="auto"/>
        <w:ind w:firstLine="567"/>
        <w:jc w:val="both"/>
        <w:rPr>
          <w:rFonts w:ascii="Times New Roman" w:hAnsi="Times New Roman" w:cs="Times New Roman"/>
          <w:sz w:val="24"/>
          <w:szCs w:val="24"/>
          <w:lang w:val="id-ID"/>
        </w:rPr>
      </w:pPr>
    </w:p>
    <w:p>
      <w:pPr>
        <w:pStyle w:val="16"/>
        <w:numPr>
          <w:ilvl w:val="1"/>
          <w:numId w:val="2"/>
        </w:numPr>
        <w:spacing w:before="0" w:after="0" w:line="360" w:lineRule="auto"/>
        <w:ind w:left="567" w:hanging="567"/>
        <w:contextualSpacing/>
        <w:jc w:val="both"/>
        <w:rPr>
          <w:rFonts w:ascii="Times New Roman" w:hAnsi="Times New Roman" w:cs="Times New Roman"/>
          <w:b/>
          <w:sz w:val="24"/>
          <w:szCs w:val="24"/>
          <w:lang w:val="id-ID"/>
        </w:rPr>
      </w:pPr>
      <w:r>
        <w:rPr>
          <w:rFonts w:ascii="Times New Roman" w:hAnsi="Times New Roman" w:cs="Times New Roman"/>
          <w:b/>
          <w:sz w:val="24"/>
          <w:szCs w:val="24"/>
          <w:lang w:val="id-ID"/>
        </w:rPr>
        <w:t>Aritmatika</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Aritmatika adalah cabang dari matematika. Aritmatika disebut juga ilmu hitung. Dalam ilmu hitung dibicarakan tentang sifat – sifat bilangan, dasar – dasar pengerjaan seperti menjumlah, mengurang, membagi dan mengalikan serta menarik akar dan lain sebagainya (Harahap, 1998).</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Mental aritmatika adalah kemampuan menghitung yang tidak menggunakan alat bantu seperti mesin hitung, kalkulator, komputer, pena, sempoa, dan lain – lain. Namun hanya dengan menggunakan pemikiran didalam otak atau secara bayangan. Keunggulan mental aritmatika adalah:</w:t>
      </w:r>
    </w:p>
    <w:p>
      <w:pPr>
        <w:pStyle w:val="16"/>
        <w:numPr>
          <w:ilvl w:val="0"/>
          <w:numId w:val="3"/>
        </w:numPr>
        <w:spacing w:before="0" w:after="0" w:line="360" w:lineRule="auto"/>
        <w:ind w:left="567" w:hanging="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Mengoptimalkan potensi otak</w:t>
      </w:r>
    </w:p>
    <w:p>
      <w:pPr>
        <w:pStyle w:val="16"/>
        <w:numPr>
          <w:ilvl w:val="0"/>
          <w:numId w:val="3"/>
        </w:numPr>
        <w:spacing w:before="0" w:after="0" w:line="360" w:lineRule="auto"/>
        <w:ind w:left="567" w:hanging="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Meningkatan daya ingat dan konsentrasi</w:t>
      </w:r>
    </w:p>
    <w:p>
      <w:pPr>
        <w:pStyle w:val="16"/>
        <w:numPr>
          <w:ilvl w:val="0"/>
          <w:numId w:val="3"/>
        </w:numPr>
        <w:spacing w:before="0" w:after="0" w:line="360" w:lineRule="auto"/>
        <w:ind w:left="567" w:hanging="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Membina minat pada pelajaran sekolah terutama matematika</w:t>
      </w:r>
    </w:p>
    <w:p>
      <w:pPr>
        <w:pStyle w:val="16"/>
        <w:numPr>
          <w:ilvl w:val="0"/>
          <w:numId w:val="3"/>
        </w:numPr>
        <w:spacing w:before="0" w:after="0" w:line="360" w:lineRule="auto"/>
        <w:ind w:left="567" w:hanging="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Meningkatkan kecepatan berhitung</w:t>
      </w:r>
    </w:p>
    <w:p>
      <w:pPr>
        <w:pStyle w:val="16"/>
        <w:numPr>
          <w:ilvl w:val="0"/>
          <w:numId w:val="3"/>
        </w:numPr>
        <w:spacing w:before="0" w:after="0" w:line="360" w:lineRule="auto"/>
        <w:ind w:left="567" w:hanging="56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Menimbulkan ketekunan, kreatifitas dan percaya diri.</w:t>
      </w:r>
    </w:p>
    <w:p>
      <w:pPr>
        <w:spacing w:before="0" w:after="0" w:line="360" w:lineRule="auto"/>
        <w:ind w:firstLine="567"/>
        <w:jc w:val="both"/>
        <w:rPr>
          <w:rFonts w:ascii="Times New Roman" w:hAnsi="Times New Roman" w:cs="Times New Roman"/>
          <w:sz w:val="24"/>
          <w:szCs w:val="24"/>
          <w:lang w:val="id-ID"/>
        </w:rPr>
      </w:pPr>
    </w:p>
    <w:p>
      <w:pPr>
        <w:pStyle w:val="16"/>
        <w:numPr>
          <w:ilvl w:val="1"/>
          <w:numId w:val="2"/>
        </w:numPr>
        <w:spacing w:before="0" w:after="0" w:line="360" w:lineRule="auto"/>
        <w:ind w:left="567" w:hanging="567"/>
        <w:contextualSpacing/>
        <w:rPr>
          <w:rFonts w:ascii="Times New Roman" w:hAnsi="Times New Roman" w:cs="Times New Roman"/>
          <w:b/>
          <w:sz w:val="24"/>
          <w:szCs w:val="24"/>
        </w:rPr>
      </w:pPr>
      <w:r>
        <w:rPr>
          <w:rFonts w:ascii="Times New Roman" w:hAnsi="Times New Roman" w:cs="Times New Roman"/>
          <w:b/>
          <w:sz w:val="24"/>
          <w:szCs w:val="24"/>
          <w:lang w:val="id-ID"/>
        </w:rPr>
        <w:t>Android</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Android adalah sebuah </w:t>
      </w:r>
      <w:r>
        <w:rPr>
          <w:rFonts w:ascii="Times New Roman" w:hAnsi="Times New Roman" w:cs="Times New Roman"/>
          <w:i/>
          <w:sz w:val="24"/>
          <w:szCs w:val="24"/>
          <w:lang w:val="id-ID"/>
        </w:rPr>
        <w:t>software</w:t>
      </w:r>
      <w:r>
        <w:rPr>
          <w:rFonts w:ascii="Times New Roman" w:hAnsi="Times New Roman" w:cs="Times New Roman"/>
          <w:sz w:val="24"/>
          <w:szCs w:val="24"/>
          <w:lang w:val="id-ID"/>
        </w:rPr>
        <w:t xml:space="preserve"> untuk perangkat </w:t>
      </w:r>
      <w:r>
        <w:rPr>
          <w:rFonts w:ascii="Times New Roman" w:hAnsi="Times New Roman" w:cs="Times New Roman"/>
          <w:i/>
          <w:sz w:val="24"/>
          <w:szCs w:val="24"/>
          <w:lang w:val="id-ID"/>
        </w:rPr>
        <w:t>mobile</w:t>
      </w:r>
      <w:r>
        <w:rPr>
          <w:rFonts w:ascii="Times New Roman" w:hAnsi="Times New Roman" w:cs="Times New Roman"/>
          <w:sz w:val="24"/>
          <w:szCs w:val="24"/>
          <w:lang w:val="id-ID"/>
        </w:rPr>
        <w:t xml:space="preserve"> yang mencakup sistem operasi, </w:t>
      </w:r>
      <w:r>
        <w:rPr>
          <w:rFonts w:ascii="Times New Roman" w:hAnsi="Times New Roman" w:cs="Times New Roman"/>
          <w:i/>
          <w:sz w:val="24"/>
          <w:szCs w:val="24"/>
          <w:lang w:val="id-ID"/>
        </w:rPr>
        <w:t>middleware</w:t>
      </w:r>
      <w:r>
        <w:rPr>
          <w:rFonts w:ascii="Times New Roman" w:hAnsi="Times New Roman" w:cs="Times New Roman"/>
          <w:sz w:val="24"/>
          <w:szCs w:val="24"/>
          <w:lang w:val="id-ID"/>
        </w:rPr>
        <w:t xml:space="preserve">, dan aplikasi kunci. Android </w:t>
      </w:r>
      <w:r>
        <w:rPr>
          <w:rFonts w:ascii="Times New Roman" w:hAnsi="Times New Roman" w:cs="Times New Roman"/>
          <w:i/>
          <w:sz w:val="24"/>
          <w:szCs w:val="24"/>
          <w:lang w:val="id-ID"/>
        </w:rPr>
        <w:t>Set Development Kit</w:t>
      </w:r>
      <w:r>
        <w:rPr>
          <w:rFonts w:ascii="Times New Roman" w:hAnsi="Times New Roman" w:cs="Times New Roman"/>
          <w:sz w:val="24"/>
          <w:szCs w:val="24"/>
          <w:lang w:val="id-ID"/>
        </w:rPr>
        <w:t xml:space="preserve"> (SDK) menyediakan alat dan </w:t>
      </w:r>
      <w:r>
        <w:rPr>
          <w:rFonts w:ascii="Times New Roman" w:hAnsi="Times New Roman" w:cs="Times New Roman"/>
          <w:i/>
          <w:sz w:val="24"/>
          <w:szCs w:val="24"/>
          <w:lang w:val="id-ID"/>
        </w:rPr>
        <w:t>Application Programming Interface</w:t>
      </w:r>
      <w:r>
        <w:rPr>
          <w:rFonts w:ascii="Times New Roman" w:hAnsi="Times New Roman" w:cs="Times New Roman"/>
          <w:sz w:val="24"/>
          <w:szCs w:val="24"/>
          <w:lang w:val="id-ID"/>
        </w:rPr>
        <w:t xml:space="preserve"> (API) diperlukan untuk memulai pengembangan aplikasi pada platform android menggunakan bahasa pemrograman java.</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Android adalah sistem operasi berbasis linux. Android menyediakan platform terbuka bagi para pengembang untuk menciptakan aplikasi mereka sendiri untuk digunakan oleh berbagai piranti bergerak. Awalnya, Google Inc membeli Android Inc., pendatang baru yang mebuat piranti lunak untuk ponsel. Kemudian untuk mengembangkan android, dibentuklah </w:t>
      </w:r>
      <w:r>
        <w:rPr>
          <w:rFonts w:ascii="Times New Roman" w:hAnsi="Times New Roman" w:cs="Times New Roman"/>
          <w:i/>
          <w:sz w:val="24"/>
          <w:szCs w:val="24"/>
          <w:lang w:val="id-ID"/>
        </w:rPr>
        <w:t>Open Handset Alliance</w:t>
      </w:r>
      <w:r>
        <w:rPr>
          <w:rFonts w:ascii="Times New Roman" w:hAnsi="Times New Roman" w:cs="Times New Roman"/>
          <w:sz w:val="24"/>
          <w:szCs w:val="24"/>
          <w:lang w:val="id-ID"/>
        </w:rPr>
        <w:t>, konsorsium dari 34 perusahaan piranti keras, piranti lunak, dan telekomunikasi, termasuk Google, HTC, Intel, Motorola, Qualcomm, T-Mobile dan Nvidia.</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saat perilisan perdana android, 5 November 2007, android bersama </w:t>
      </w:r>
      <w:r>
        <w:rPr>
          <w:rFonts w:ascii="Times New Roman" w:hAnsi="Times New Roman" w:cs="Times New Roman"/>
          <w:i/>
          <w:sz w:val="24"/>
          <w:szCs w:val="24"/>
          <w:lang w:val="id-ID"/>
        </w:rPr>
        <w:t>Open Handset Alliance</w:t>
      </w:r>
      <w:r>
        <w:rPr>
          <w:rFonts w:ascii="Times New Roman" w:hAnsi="Times New Roman" w:cs="Times New Roman"/>
          <w:sz w:val="24"/>
          <w:szCs w:val="24"/>
          <w:lang w:val="id-ID"/>
        </w:rPr>
        <w:t xml:space="preserve"> menyatakan mendukung pengembangan standar terbuka pada perangkat seluler. Di lain pihak, Google merilis kode – kode android di bawah lisensi apache, sebuah lisensi perangkat lunak dan standar terbuka perangkat seluler. Di dunia ini terdapat dua jenis distributor sistem operasi android. Pertama yang mendapat dukungan penuh dari </w:t>
      </w:r>
      <w:r>
        <w:rPr>
          <w:rFonts w:ascii="Times New Roman" w:hAnsi="Times New Roman" w:cs="Times New Roman"/>
          <w:i/>
          <w:sz w:val="24"/>
          <w:szCs w:val="24"/>
          <w:lang w:val="id-ID"/>
        </w:rPr>
        <w:t>Google Play Services</w:t>
      </w:r>
      <w:r>
        <w:rPr>
          <w:rFonts w:ascii="Times New Roman" w:hAnsi="Times New Roman" w:cs="Times New Roman"/>
          <w:sz w:val="24"/>
          <w:szCs w:val="24"/>
          <w:lang w:val="id-ID"/>
        </w:rPr>
        <w:t xml:space="preserve"> dan kedua adalah yang benar – benar bebas distribusinya tanpa dukungan langsung atau dikenal sebagai </w:t>
      </w:r>
      <w:r>
        <w:rPr>
          <w:rFonts w:ascii="Times New Roman" w:hAnsi="Times New Roman" w:cs="Times New Roman"/>
          <w:i/>
          <w:sz w:val="24"/>
          <w:szCs w:val="24"/>
          <w:lang w:val="id-ID"/>
        </w:rPr>
        <w:t>Open Handset Distribution</w:t>
      </w:r>
      <w:r>
        <w:rPr>
          <w:rFonts w:ascii="Times New Roman" w:hAnsi="Times New Roman" w:cs="Times New Roman"/>
          <w:sz w:val="24"/>
          <w:szCs w:val="24"/>
          <w:lang w:val="id-ID"/>
        </w:rPr>
        <w:t xml:space="preserve"> (OHD).</w:t>
      </w:r>
    </w:p>
    <w:p>
      <w:pPr>
        <w:spacing w:before="0" w:after="0" w:line="360" w:lineRule="auto"/>
        <w:ind w:firstLine="567"/>
        <w:jc w:val="both"/>
        <w:rPr>
          <w:rFonts w:ascii="Times New Roman" w:hAnsi="Times New Roman" w:cs="Times New Roman"/>
          <w:b/>
          <w:sz w:val="24"/>
          <w:szCs w:val="24"/>
        </w:rPr>
      </w:pPr>
    </w:p>
    <w:p>
      <w:pPr>
        <w:pStyle w:val="16"/>
        <w:numPr>
          <w:ilvl w:val="1"/>
          <w:numId w:val="2"/>
        </w:numPr>
        <w:spacing w:before="0" w:after="0" w:line="360" w:lineRule="auto"/>
        <w:ind w:left="567" w:hanging="567"/>
        <w:contextualSpacing/>
        <w:rPr>
          <w:rFonts w:ascii="Times New Roman" w:hAnsi="Times New Roman" w:cs="Times New Roman"/>
          <w:b/>
          <w:sz w:val="24"/>
          <w:szCs w:val="24"/>
        </w:rPr>
      </w:pPr>
      <w:r>
        <w:rPr>
          <w:rFonts w:ascii="Times New Roman" w:hAnsi="Times New Roman" w:cs="Times New Roman"/>
          <w:b/>
          <w:sz w:val="24"/>
          <w:szCs w:val="24"/>
          <w:lang w:val="id-ID"/>
        </w:rPr>
        <w:t>Android Studio</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Android studio adalah </w:t>
      </w:r>
      <w:r>
        <w:rPr>
          <w:rFonts w:ascii="Times New Roman" w:hAnsi="Times New Roman" w:cs="Times New Roman"/>
          <w:i/>
          <w:sz w:val="24"/>
          <w:szCs w:val="24"/>
          <w:lang w:val="id-ID"/>
        </w:rPr>
        <w:t>Integrated Developing Environment</w:t>
      </w:r>
      <w:r>
        <w:rPr>
          <w:rFonts w:ascii="Times New Roman" w:hAnsi="Times New Roman" w:cs="Times New Roman"/>
          <w:sz w:val="24"/>
          <w:szCs w:val="24"/>
          <w:lang w:val="id-ID"/>
        </w:rPr>
        <w:t xml:space="preserve"> (IDE) android yang didukung langsung oleh Google. Karena didukung langsung oleh Google, maka Google Play Services dapat kita tautkan dengan mudah kedalam proyek android kita. Android studio merupakan hasil pengembangan Google yang merekronstruksi IDE java yang bernama Intelij IDEA. Dikarenakan Google menghentikan dukungan pembaruan untuk IDE selain Android Studio dan Intelij IDEA. Bahkan Google menyatakan </w:t>
      </w:r>
      <w:r>
        <w:rPr>
          <w:rFonts w:ascii="Times New Roman" w:hAnsi="Times New Roman" w:cs="Times New Roman"/>
          <w:i/>
          <w:sz w:val="24"/>
          <w:szCs w:val="24"/>
          <w:lang w:val="id-ID"/>
        </w:rPr>
        <w:t xml:space="preserve">depecrated </w:t>
      </w:r>
      <w:r>
        <w:rPr>
          <w:rFonts w:ascii="Times New Roman" w:hAnsi="Times New Roman" w:cs="Times New Roman"/>
          <w:sz w:val="24"/>
          <w:szCs w:val="24"/>
          <w:lang w:val="id-ID"/>
        </w:rPr>
        <w:t>(tidak lagi dibutuhkan) pada IDE eclipse yang menjadi IDE pertama untuk android.</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Android studio mendukung bahasa pemrograman java dan C++ untuk platform android. Android studio juga mendukung proses desain tampilan android baik itu </w:t>
      </w:r>
      <w:r>
        <w:rPr>
          <w:rFonts w:ascii="Times New Roman" w:hAnsi="Times New Roman" w:cs="Times New Roman"/>
          <w:i/>
          <w:sz w:val="24"/>
          <w:szCs w:val="24"/>
          <w:lang w:val="id-ID"/>
        </w:rPr>
        <w:t>layout</w:t>
      </w:r>
      <w:r>
        <w:rPr>
          <w:rFonts w:ascii="Times New Roman" w:hAnsi="Times New Roman" w:cs="Times New Roman"/>
          <w:sz w:val="24"/>
          <w:szCs w:val="24"/>
          <w:lang w:val="id-ID"/>
        </w:rPr>
        <w:t xml:space="preserve"> ataupun </w:t>
      </w:r>
      <w:r>
        <w:rPr>
          <w:rFonts w:ascii="Times New Roman" w:hAnsi="Times New Roman" w:cs="Times New Roman"/>
          <w:i/>
          <w:sz w:val="24"/>
          <w:szCs w:val="24"/>
          <w:lang w:val="id-ID"/>
        </w:rPr>
        <w:t>style</w:t>
      </w:r>
      <w:r>
        <w:rPr>
          <w:rFonts w:ascii="Times New Roman" w:hAnsi="Times New Roman" w:cs="Times New Roman"/>
          <w:sz w:val="24"/>
          <w:szCs w:val="24"/>
          <w:lang w:val="id-ID"/>
        </w:rPr>
        <w:t xml:space="preserve">. Android studio memiliki sifat </w:t>
      </w:r>
      <w:r>
        <w:rPr>
          <w:rFonts w:ascii="Times New Roman" w:hAnsi="Times New Roman" w:cs="Times New Roman"/>
          <w:i/>
          <w:sz w:val="24"/>
          <w:szCs w:val="24"/>
          <w:lang w:val="id-ID"/>
        </w:rPr>
        <w:t>auto save</w:t>
      </w:r>
      <w:r>
        <w:rPr>
          <w:rFonts w:ascii="Times New Roman" w:hAnsi="Times New Roman" w:cs="Times New Roman"/>
          <w:sz w:val="24"/>
          <w:szCs w:val="24"/>
          <w:lang w:val="id-ID"/>
        </w:rPr>
        <w:t xml:space="preserve">, sehingga tidak perlu mengklik tombol </w:t>
      </w:r>
      <w:r>
        <w:rPr>
          <w:rFonts w:ascii="Times New Roman" w:hAnsi="Times New Roman" w:cs="Times New Roman"/>
          <w:i/>
          <w:sz w:val="24"/>
          <w:szCs w:val="24"/>
          <w:lang w:val="id-ID"/>
        </w:rPr>
        <w:t>save</w:t>
      </w:r>
      <w:r>
        <w:rPr>
          <w:rFonts w:ascii="Times New Roman" w:hAnsi="Times New Roman" w:cs="Times New Roman"/>
          <w:sz w:val="24"/>
          <w:szCs w:val="24"/>
          <w:lang w:val="id-ID"/>
        </w:rPr>
        <w:t xml:space="preserve">. Android studio menggunakan gradle pada java dan cmake pada C++ untuk mengatur kerja </w:t>
      </w:r>
      <w:r>
        <w:rPr>
          <w:rFonts w:ascii="Times New Roman" w:hAnsi="Times New Roman" w:cs="Times New Roman"/>
          <w:i/>
          <w:sz w:val="24"/>
          <w:szCs w:val="24"/>
          <w:lang w:val="id-ID"/>
        </w:rPr>
        <w:t>compiler</w:t>
      </w:r>
      <w:r>
        <w:rPr>
          <w:rFonts w:ascii="Times New Roman" w:hAnsi="Times New Roman" w:cs="Times New Roman"/>
          <w:sz w:val="24"/>
          <w:szCs w:val="24"/>
          <w:lang w:val="id-ID"/>
        </w:rPr>
        <w:t>.</w:t>
      </w:r>
    </w:p>
    <w:p>
      <w:pPr>
        <w:spacing w:before="0" w:after="0" w:line="360" w:lineRule="auto"/>
        <w:ind w:firstLine="567"/>
        <w:rPr>
          <w:rFonts w:ascii="Times New Roman" w:hAnsi="Times New Roman" w:cs="Times New Roman"/>
          <w:b/>
          <w:sz w:val="24"/>
          <w:szCs w:val="24"/>
        </w:rPr>
      </w:pPr>
    </w:p>
    <w:p>
      <w:pPr>
        <w:pStyle w:val="16"/>
        <w:numPr>
          <w:ilvl w:val="1"/>
          <w:numId w:val="2"/>
        </w:numPr>
        <w:spacing w:before="0" w:after="0" w:line="360" w:lineRule="auto"/>
        <w:ind w:left="567" w:hanging="567"/>
        <w:contextualSpacing/>
        <w:rPr>
          <w:rFonts w:ascii="Times New Roman" w:hAnsi="Times New Roman" w:cs="Times New Roman"/>
          <w:b/>
          <w:sz w:val="24"/>
          <w:szCs w:val="24"/>
        </w:rPr>
      </w:pPr>
      <w:r>
        <w:rPr>
          <w:rFonts w:ascii="Times New Roman" w:hAnsi="Times New Roman" w:cs="Times New Roman"/>
          <w:b/>
          <w:sz w:val="24"/>
          <w:szCs w:val="24"/>
          <w:lang w:val="id-ID"/>
        </w:rPr>
        <w:t>GNU Image Manipulation Program</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GNU Image Manipulation Program</w:t>
      </w:r>
      <w:r>
        <w:rPr>
          <w:rFonts w:ascii="Times New Roman" w:hAnsi="Times New Roman" w:cs="Times New Roman"/>
          <w:sz w:val="24"/>
          <w:szCs w:val="24"/>
          <w:lang w:val="id-ID"/>
        </w:rPr>
        <w:t xml:space="preserve"> atau yang sering disebut GIMP adalah aplikasi grafis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untuk pengolahan gambar. Tool yang dimiliki tidak kalah lengkap dengan tool grafis berbayar seperti </w:t>
      </w:r>
      <w:r>
        <w:rPr>
          <w:rFonts w:ascii="Times New Roman" w:hAnsi="Times New Roman" w:cs="Times New Roman"/>
          <w:i/>
          <w:sz w:val="24"/>
          <w:szCs w:val="24"/>
          <w:lang w:val="id-ID"/>
        </w:rPr>
        <w:t>Adobe Photoshop</w:t>
      </w:r>
      <w:r>
        <w:rPr>
          <w:rFonts w:ascii="Times New Roman" w:hAnsi="Times New Roman" w:cs="Times New Roman"/>
          <w:sz w:val="24"/>
          <w:szCs w:val="24"/>
          <w:lang w:val="id-ID"/>
        </w:rPr>
        <w:t>.</w:t>
      </w:r>
    </w:p>
    <w:p>
      <w:pPr>
        <w:spacing w:before="0" w:after="0" w:line="360" w:lineRule="auto"/>
        <w:ind w:firstLine="567"/>
        <w:jc w:val="both"/>
        <w:rPr>
          <w:rFonts w:ascii="Times New Roman" w:hAnsi="Times New Roman" w:cs="Times New Roman"/>
          <w:sz w:val="24"/>
          <w:szCs w:val="24"/>
          <w:lang w:val="id-ID"/>
        </w:rPr>
      </w:pPr>
    </w:p>
    <w:p>
      <w:pPr>
        <w:pStyle w:val="16"/>
        <w:numPr>
          <w:ilvl w:val="1"/>
          <w:numId w:val="2"/>
        </w:numPr>
        <w:spacing w:before="0" w:after="0" w:line="360" w:lineRule="auto"/>
        <w:ind w:left="567" w:hanging="567"/>
        <w:contextualSpacing/>
        <w:rPr>
          <w:rFonts w:ascii="Times New Roman" w:hAnsi="Times New Roman" w:cs="Times New Roman"/>
          <w:b/>
          <w:sz w:val="24"/>
          <w:szCs w:val="24"/>
        </w:rPr>
      </w:pPr>
      <w:r>
        <w:rPr>
          <w:rFonts w:ascii="Times New Roman" w:hAnsi="Times New Roman" w:cs="Times New Roman"/>
          <w:b/>
          <w:sz w:val="24"/>
          <w:szCs w:val="24"/>
          <w:lang w:val="id-ID"/>
        </w:rPr>
        <w:t>Audacity</w:t>
      </w:r>
    </w:p>
    <w:p>
      <w:pPr>
        <w:spacing w:before="0"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adalah program pengolah suara / audio </w:t>
      </w:r>
      <w:r>
        <w:rPr>
          <w:rFonts w:ascii="Times New Roman" w:hAnsi="Times New Roman" w:cs="Times New Roman"/>
          <w:i/>
          <w:sz w:val="24"/>
          <w:szCs w:val="24"/>
          <w:lang w:val="id-ID"/>
        </w:rPr>
        <w:t>open source</w:t>
      </w:r>
      <w:r>
        <w:rPr>
          <w:rFonts w:ascii="Times New Roman" w:hAnsi="Times New Roman" w:cs="Times New Roman"/>
          <w:sz w:val="24"/>
          <w:szCs w:val="24"/>
          <w:lang w:val="id-ID"/>
        </w:rPr>
        <w:t xml:space="preserve"> (gratis) yang disediakan oleh vendor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bagi para pengguna atau penggemar mixing lagu. Dibandingkan dengan pengolah audio berbayar lainnya,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bisa dibilang cukup  untuk mengolah audio, terutama bagi pemula. </w:t>
      </w:r>
      <w:r>
        <w:rPr>
          <w:rFonts w:ascii="Times New Roman" w:hAnsi="Times New Roman" w:cs="Times New Roman"/>
          <w:i/>
          <w:sz w:val="24"/>
          <w:szCs w:val="24"/>
          <w:lang w:val="id-ID"/>
        </w:rPr>
        <w:t>Audacity</w:t>
      </w:r>
      <w:r>
        <w:rPr>
          <w:rFonts w:ascii="Times New Roman" w:hAnsi="Times New Roman" w:cs="Times New Roman"/>
          <w:sz w:val="24"/>
          <w:szCs w:val="24"/>
          <w:lang w:val="id-ID"/>
        </w:rPr>
        <w:t xml:space="preserve"> mengolah audio dengan cara memotong, memperbanyak, menyatukan </w:t>
      </w:r>
      <w:r>
        <w:rPr>
          <w:rFonts w:ascii="Times New Roman" w:hAnsi="Times New Roman" w:cs="Times New Roman"/>
          <w:i/>
          <w:sz w:val="24"/>
          <w:szCs w:val="24"/>
          <w:lang w:val="id-ID"/>
        </w:rPr>
        <w:t>track</w:t>
      </w:r>
      <w:r>
        <w:rPr>
          <w:rFonts w:ascii="Times New Roman" w:hAnsi="Times New Roman" w:cs="Times New Roman"/>
          <w:sz w:val="24"/>
          <w:szCs w:val="24"/>
          <w:lang w:val="id-ID"/>
        </w:rPr>
        <w:t xml:space="preserve"> satu dengan yang lain, merekam suara atau memberikan efek khusus pada suara.</w:t>
      </w:r>
    </w:p>
    <w:p>
      <w:pPr>
        <w:spacing w:before="0" w:after="0" w:line="360" w:lineRule="auto"/>
        <w:jc w:val="both"/>
        <w:rPr>
          <w:rFonts w:ascii="Times New Roman" w:hAnsi="Times New Roman" w:cs="Times New Roman"/>
          <w:sz w:val="24"/>
          <w:szCs w:val="24"/>
          <w:lang w:val="id-ID"/>
        </w:rPr>
      </w:pPr>
    </w:p>
    <w:p>
      <w:pPr>
        <w:pStyle w:val="16"/>
        <w:numPr>
          <w:ilvl w:val="1"/>
          <w:numId w:val="2"/>
        </w:numPr>
        <w:spacing w:before="0" w:after="0" w:line="360" w:lineRule="auto"/>
        <w:ind w:left="567" w:hanging="567"/>
        <w:contextualSpacing/>
        <w:jc w:val="both"/>
        <w:rPr>
          <w:rFonts w:ascii="Times New Roman" w:hAnsi="Times New Roman" w:cs="Times New Roman"/>
          <w:b/>
          <w:sz w:val="24"/>
          <w:szCs w:val="24"/>
          <w:lang w:val="id-ID"/>
        </w:rPr>
      </w:pPr>
      <w:r>
        <w:rPr>
          <w:rFonts w:ascii="Times New Roman" w:hAnsi="Times New Roman" w:cs="Times New Roman"/>
          <w:b/>
          <w:sz w:val="24"/>
          <w:szCs w:val="24"/>
          <w:lang w:val="zh-CN"/>
        </w:rPr>
        <w:t>SQLite</w:t>
      </w:r>
    </w:p>
    <w:p>
      <w:pPr>
        <w:pStyle w:val="16"/>
        <w:spacing w:before="0" w:after="0" w:line="360" w:lineRule="auto"/>
        <w:ind w:left="0" w:firstLine="709"/>
        <w:contextualSpacing/>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SQLite adalah pustaka proses yang mengimplementasikan mesin </w:t>
      </w:r>
      <w:r>
        <w:rPr>
          <w:rFonts w:ascii="Times New Roman" w:hAnsi="Times New Roman" w:cs="Times New Roman"/>
          <w:i/>
          <w:sz w:val="24"/>
          <w:szCs w:val="24"/>
          <w:lang w:val="zh-CN"/>
        </w:rPr>
        <w:t>database</w:t>
      </w:r>
      <w:r>
        <w:rPr>
          <w:rFonts w:ascii="Times New Roman" w:hAnsi="Times New Roman" w:cs="Times New Roman"/>
          <w:sz w:val="24"/>
          <w:szCs w:val="24"/>
          <w:lang w:val="zh-CN"/>
        </w:rPr>
        <w:t xml:space="preserve"> SQL mandiri, tanpa server, tanpa konfigurasi dan transaksional. Kode untuk SQLite ada di wilayah publik sehingga dapat digunakan untuk tujuan apapun entah komersial maupun pribadi. SQLite adalah </w:t>
      </w:r>
      <w:r>
        <w:rPr>
          <w:rFonts w:ascii="Times New Roman" w:hAnsi="Times New Roman" w:cs="Times New Roman"/>
          <w:i/>
          <w:sz w:val="24"/>
          <w:szCs w:val="24"/>
          <w:lang w:val="zh-CN"/>
        </w:rPr>
        <w:t>database</w:t>
      </w:r>
      <w:r>
        <w:rPr>
          <w:rFonts w:ascii="Times New Roman" w:hAnsi="Times New Roman" w:cs="Times New Roman"/>
          <w:sz w:val="24"/>
          <w:szCs w:val="24"/>
          <w:lang w:val="zh-CN"/>
        </w:rPr>
        <w:t xml:space="preserve"> yang paling banya digunakan di dunia dengan lebih banyak aplikasi yang dapat kita hitung, termasuk beberapa proyek berprofil tinggi.</w:t>
      </w:r>
    </w:p>
    <w:p>
      <w:pPr>
        <w:pStyle w:val="16"/>
        <w:spacing w:before="0" w:after="0" w:line="360" w:lineRule="auto"/>
        <w:ind w:left="0" w:firstLine="709"/>
        <w:contextualSpacing/>
        <w:jc w:val="both"/>
        <w:rPr>
          <w:rFonts w:ascii="Times New Roman" w:hAnsi="Times New Roman" w:cs="Times New Roman"/>
          <w:sz w:val="24"/>
          <w:szCs w:val="24"/>
          <w:lang w:val="zh-CN"/>
        </w:rPr>
      </w:pPr>
    </w:p>
    <w:p>
      <w:pPr>
        <w:pStyle w:val="16"/>
        <w:numPr>
          <w:ilvl w:val="1"/>
          <w:numId w:val="2"/>
        </w:numPr>
        <w:spacing w:before="0" w:after="0" w:line="360" w:lineRule="auto"/>
        <w:ind w:left="567" w:hanging="567"/>
        <w:contextualSpacing/>
        <w:jc w:val="both"/>
        <w:rPr>
          <w:rFonts w:ascii="Times New Roman" w:hAnsi="Times New Roman" w:cs="Times New Roman"/>
          <w:b/>
          <w:sz w:val="24"/>
          <w:szCs w:val="24"/>
          <w:lang w:val="id-ID"/>
        </w:rPr>
      </w:pPr>
      <w:r>
        <w:rPr>
          <w:rFonts w:ascii="Times New Roman" w:hAnsi="Times New Roman" w:cs="Times New Roman"/>
          <w:b/>
          <w:sz w:val="24"/>
          <w:szCs w:val="24"/>
          <w:lang w:val="id-ID"/>
        </w:rPr>
        <w:t>Java</w:t>
      </w:r>
    </w:p>
    <w:p>
      <w:pPr>
        <w:spacing w:before="0" w:after="0" w:line="360" w:lineRule="auto"/>
        <w:ind w:firstLine="5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Java adalah bahasa pemrograman yang berorientasi objek dan dapat dijalankan pada berbagai platform sistem operasi. Pada pemrograman android, file berekstensi java dikompilasi menjadi file </w:t>
      </w:r>
      <w:r>
        <w:rPr>
          <w:rFonts w:ascii="Times New Roman" w:hAnsi="Times New Roman" w:cs="Times New Roman"/>
          <w:i/>
          <w:sz w:val="24"/>
          <w:szCs w:val="24"/>
          <w:lang w:val="id-ID"/>
        </w:rPr>
        <w:t>bytecode</w:t>
      </w:r>
      <w:r>
        <w:rPr>
          <w:rFonts w:ascii="Times New Roman" w:hAnsi="Times New Roman" w:cs="Times New Roman"/>
          <w:sz w:val="24"/>
          <w:szCs w:val="24"/>
          <w:lang w:val="id-ID"/>
        </w:rPr>
        <w:t xml:space="preserve"> berekstensi .apk dan kemudian dijalankan pada mesin </w:t>
      </w:r>
      <w:r>
        <w:rPr>
          <w:rFonts w:ascii="Times New Roman" w:hAnsi="Times New Roman" w:cs="Times New Roman"/>
          <w:i/>
          <w:sz w:val="24"/>
          <w:szCs w:val="24"/>
          <w:lang w:val="id-ID"/>
        </w:rPr>
        <w:t>interpreter</w:t>
      </w:r>
      <w:r>
        <w:rPr>
          <w:rFonts w:ascii="Times New Roman" w:hAnsi="Times New Roman" w:cs="Times New Roman"/>
          <w:sz w:val="24"/>
          <w:szCs w:val="24"/>
          <w:lang w:val="id-ID"/>
        </w:rPr>
        <w:t xml:space="preserve"> Dlavik VM.</w:t>
      </w:r>
    </w:p>
    <w:p>
      <w:pPr>
        <w:spacing w:before="0" w:after="0" w:line="360" w:lineRule="auto"/>
        <w:ind w:firstLine="540"/>
        <w:jc w:val="both"/>
        <w:rPr>
          <w:rFonts w:ascii="Times New Roman" w:hAnsi="Times New Roman" w:cs="Times New Roman"/>
          <w:sz w:val="24"/>
        </w:rPr>
      </w:pPr>
      <w:r>
        <w:rPr>
          <w:rFonts w:ascii="Times New Roman" w:hAnsi="Times New Roman" w:cs="Times New Roman"/>
          <w:sz w:val="24"/>
        </w:rPr>
        <w:t>Java merupakan “bahasa pemrograman yang dikembangkan dari bahasa C++, sehingga bahasa pemrograman ini seperti bahasa C++”. Bahasa Java dapat dijalankan pada sebuah komputer dengan menggunakan software yang disebut dengan Compiler yang berfungsi untuk mengkonversikan kode sumber ke program biner yang berisi bytecode, kemudian interpreter digunakan untuk interpretasi dengan tujuan kode program yang tidak dapat dieksekusi tetapi tetap berjalan pada komputer yang sudah distandarisasikan, yang disebut Java Virtual Machine. Java pertama kali diciptakan oleh James Gosling dan Patrick Naughton pada suatu project dengan Green code di Sun Microsystem. Java kemudian diperkenalkan pada awal tahun 1996 dengan sebutan JDK 1.1 (Java Development Kit versi 1.1). Dalam pengembangan muncul Java 2 yang dikembangkan dari Java JDK 1.1 yang dilengkapi dengan Swing dengan teknologi GUI (Graphical User Interface) yang dapat menciptakan aplikasi berbasis desktop. Java terus dikembangkan oleh Sun, sehingga pada tahun 2006 penamaan platform dengan tujuan untuk mencerminkan tingkat kesempurnaan, stabilitas, skalabilitas serta keamanan atau security yang lebih baik lagi. Pada sebelumnya ialah Java 2 Platform, dengan Standar Edition 5.0 maka sekarang disederhanakan menjadi Java Platform, dengan Standar Edition 6 (Java SE6 atau Java 6) ( Hamdhani, 2015).</w:t>
      </w:r>
    </w:p>
    <w:p>
      <w:pPr>
        <w:spacing w:before="0" w:after="0" w:line="360" w:lineRule="auto"/>
        <w:jc w:val="both"/>
        <w:rPr>
          <w:rFonts w:ascii="Times New Roman" w:hAnsi="Times New Roman" w:cs="Times New Roman"/>
          <w:sz w:val="24"/>
        </w:rPr>
      </w:pPr>
    </w:p>
    <w:p>
      <w:pPr>
        <w:spacing w:before="0" w:after="0" w:line="360" w:lineRule="auto"/>
        <w:jc w:val="both"/>
        <w:rPr>
          <w:rFonts w:ascii="Times New Roman" w:hAnsi="Times New Roman" w:cs="Times New Roman"/>
          <w:sz w:val="24"/>
        </w:rPr>
      </w:pPr>
    </w:p>
    <w:p>
      <w:pPr>
        <w:spacing w:before="0" w:after="0" w:line="360" w:lineRule="auto"/>
        <w:jc w:val="both"/>
        <w:rPr>
          <w:rFonts w:ascii="Times New Roman" w:hAnsi="Times New Roman" w:cs="Times New Roman"/>
          <w:sz w:val="24"/>
        </w:rPr>
      </w:pPr>
    </w:p>
    <w:p>
      <w:pPr>
        <w:spacing w:before="0" w:after="0" w:line="360" w:lineRule="auto"/>
        <w:jc w:val="both"/>
        <w:rPr>
          <w:rFonts w:ascii="Times New Roman" w:hAnsi="Times New Roman" w:cs="Times New Roman"/>
          <w:sz w:val="24"/>
        </w:rPr>
      </w:pPr>
    </w:p>
    <w:p>
      <w:pPr>
        <w:pStyle w:val="16"/>
        <w:numPr>
          <w:ilvl w:val="1"/>
          <w:numId w:val="2"/>
        </w:numPr>
        <w:spacing w:before="0" w:after="0" w:line="360" w:lineRule="auto"/>
        <w:ind w:left="567" w:hanging="567"/>
        <w:contextualSpacing/>
        <w:jc w:val="both"/>
        <w:rPr>
          <w:rFonts w:ascii="Times New Roman" w:hAnsi="Times New Roman" w:cs="Times New Roman"/>
          <w:b/>
          <w:sz w:val="24"/>
          <w:szCs w:val="24"/>
          <w:lang w:val="id-ID"/>
        </w:rPr>
      </w:pPr>
      <w:r>
        <w:rPr>
          <w:rFonts w:ascii="Times New Roman" w:hAnsi="Times New Roman"/>
          <w:b/>
          <w:sz w:val="24"/>
          <w:szCs w:val="24"/>
          <w:lang w:eastAsia="id-ID"/>
        </w:rPr>
        <w:t>Flowchart</w:t>
      </w:r>
    </w:p>
    <w:p>
      <w:pPr>
        <w:spacing w:before="0" w:after="0" w:line="360" w:lineRule="auto"/>
        <w:ind w:firstLine="567"/>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Bagan alir (</w:t>
      </w:r>
      <w:r>
        <w:rPr>
          <w:rFonts w:ascii="Times New Roman" w:hAnsi="Times New Roman" w:eastAsia="Times New Roman"/>
          <w:i/>
          <w:iCs/>
          <w:sz w:val="24"/>
          <w:szCs w:val="24"/>
          <w:lang w:eastAsia="id-ID"/>
        </w:rPr>
        <w:t>flowchart</w:t>
      </w:r>
      <w:r>
        <w:rPr>
          <w:rFonts w:ascii="Times New Roman" w:hAnsi="Times New Roman" w:eastAsia="Times New Roman"/>
          <w:sz w:val="24"/>
          <w:szCs w:val="24"/>
          <w:lang w:eastAsia="id-ID"/>
        </w:rPr>
        <w:t>) adalah bagan (</w:t>
      </w:r>
      <w:r>
        <w:rPr>
          <w:rFonts w:ascii="Times New Roman" w:hAnsi="Times New Roman" w:eastAsia="Times New Roman"/>
          <w:i/>
          <w:iCs/>
          <w:sz w:val="24"/>
          <w:szCs w:val="24"/>
          <w:lang w:eastAsia="id-ID"/>
        </w:rPr>
        <w:t>chart</w:t>
      </w:r>
      <w:r>
        <w:rPr>
          <w:rFonts w:ascii="Times New Roman" w:hAnsi="Times New Roman" w:eastAsia="Times New Roman"/>
          <w:sz w:val="24"/>
          <w:szCs w:val="24"/>
          <w:lang w:eastAsia="id-ID"/>
        </w:rPr>
        <w:t>) yang menunjukan hasil (</w:t>
      </w:r>
      <w:r>
        <w:rPr>
          <w:rFonts w:ascii="Times New Roman" w:hAnsi="Times New Roman" w:eastAsia="Times New Roman"/>
          <w:i/>
          <w:iCs/>
          <w:sz w:val="24"/>
          <w:szCs w:val="24"/>
          <w:lang w:eastAsia="id-ID"/>
        </w:rPr>
        <w:t>flow</w:t>
      </w:r>
      <w:r>
        <w:rPr>
          <w:rFonts w:ascii="Times New Roman" w:hAnsi="Times New Roman" w:eastAsia="Times New Roman"/>
          <w:sz w:val="24"/>
          <w:szCs w:val="24"/>
          <w:lang w:eastAsia="id-ID"/>
        </w:rPr>
        <w:t>) didalam program atau prosedur sistem secara logika. Bagan alir digunakan terutama untuk alat bantu komunikasi dan untuk dokumentasi</w:t>
      </w:r>
      <w:bookmarkStart w:id="0" w:name="more"/>
      <w:bookmarkEnd w:id="0"/>
      <w:r>
        <w:rPr>
          <w:rFonts w:ascii="Times New Roman" w:hAnsi="Times New Roman" w:eastAsia="Times New Roman"/>
          <w:sz w:val="24"/>
          <w:szCs w:val="24"/>
          <w:lang w:eastAsia="id-ID"/>
        </w:rPr>
        <w:t xml:space="preserve"> (Jogiyanto, 2005)</w:t>
      </w:r>
    </w:p>
    <w:p>
      <w:pPr>
        <w:spacing w:before="0" w:after="0" w:line="360" w:lineRule="auto"/>
        <w:ind w:firstLine="567"/>
        <w:jc w:val="both"/>
        <w:rPr>
          <w:rFonts w:ascii="Times New Roman" w:hAnsi="Times New Roman" w:eastAsia="Times New Roman"/>
          <w:sz w:val="24"/>
          <w:szCs w:val="24"/>
          <w:lang w:eastAsia="id-ID"/>
        </w:rPr>
      </w:pPr>
      <w:r>
        <w:rPr>
          <w:rFonts w:ascii="Times New Roman" w:hAnsi="Times New Roman" w:eastAsia="Times New Roman"/>
          <w:i/>
          <w:iCs/>
          <w:sz w:val="24"/>
          <w:szCs w:val="24"/>
          <w:lang w:eastAsia="id-ID"/>
        </w:rPr>
        <w:t>  Flowcart</w:t>
      </w:r>
      <w:r>
        <w:rPr>
          <w:rFonts w:ascii="Times New Roman" w:hAnsi="Times New Roman" w:eastAsia="Times New Roman"/>
          <w:sz w:val="24"/>
          <w:szCs w:val="24"/>
          <w:lang w:eastAsia="id-ID"/>
        </w:rPr>
        <w:t xml:space="preserve"> adalah bagan-bagan yang mempunyai arus yang menggambarkan langkah-langkah penyelsaian suatu masalah. </w:t>
      </w:r>
      <w:r>
        <w:rPr>
          <w:rFonts w:ascii="Times New Roman" w:hAnsi="Times New Roman" w:eastAsia="Times New Roman"/>
          <w:i/>
          <w:iCs/>
          <w:sz w:val="24"/>
          <w:szCs w:val="24"/>
          <w:lang w:eastAsia="id-ID"/>
        </w:rPr>
        <w:t>Flowcart </w:t>
      </w:r>
      <w:r>
        <w:rPr>
          <w:rFonts w:ascii="Times New Roman" w:hAnsi="Times New Roman" w:eastAsia="Times New Roman"/>
          <w:sz w:val="24"/>
          <w:szCs w:val="24"/>
          <w:lang w:eastAsia="id-ID"/>
        </w:rPr>
        <w:t>merupakan cara penyajian dari suatu algoritma (</w:t>
      </w:r>
      <w:r>
        <w:rPr>
          <w:rFonts w:ascii="Times New Roman" w:hAnsi="Times New Roman"/>
          <w:sz w:val="24"/>
          <w:szCs w:val="24"/>
        </w:rPr>
        <w:t>Ladjamuddin, 2006).</w:t>
      </w:r>
    </w:p>
    <w:p>
      <w:pPr>
        <w:spacing w:before="0" w:after="0" w:line="360" w:lineRule="auto"/>
        <w:ind w:firstLine="567"/>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Pedoman dalam menggambar suatu bagan alir, analis sistem atau pemrograman sebagai berikut;</w:t>
      </w:r>
    </w:p>
    <w:p>
      <w:pPr>
        <w:pStyle w:val="16"/>
        <w:numPr>
          <w:ilvl w:val="2"/>
          <w:numId w:val="4"/>
        </w:numPr>
        <w:spacing w:before="0" w:after="0" w:line="360" w:lineRule="auto"/>
        <w:ind w:left="567" w:hanging="567"/>
        <w:contextualSpacing/>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Bagan alir sebaiknya digambar dari atas ke bawah dan mulai dari bagian kiri dari suatu halaman</w:t>
      </w:r>
    </w:p>
    <w:p>
      <w:pPr>
        <w:pStyle w:val="16"/>
        <w:numPr>
          <w:ilvl w:val="2"/>
          <w:numId w:val="4"/>
        </w:numPr>
        <w:spacing w:before="0" w:after="0" w:line="360" w:lineRule="auto"/>
        <w:ind w:left="567" w:hanging="567"/>
        <w:contextualSpacing/>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Kegiatan didalam bagan alir harus ditunjukan dengan jelas</w:t>
      </w:r>
    </w:p>
    <w:p>
      <w:pPr>
        <w:pStyle w:val="16"/>
        <w:numPr>
          <w:ilvl w:val="2"/>
          <w:numId w:val="4"/>
        </w:numPr>
        <w:spacing w:before="0" w:after="0" w:line="360" w:lineRule="auto"/>
        <w:ind w:left="567" w:hanging="567"/>
        <w:contextualSpacing/>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Harus ditunjukan darimana kegiatan akan dimulai dan dimana akan berakhirnya</w:t>
      </w:r>
    </w:p>
    <w:p>
      <w:pPr>
        <w:pStyle w:val="16"/>
        <w:numPr>
          <w:ilvl w:val="2"/>
          <w:numId w:val="4"/>
        </w:numPr>
        <w:spacing w:before="0" w:after="0" w:line="360" w:lineRule="auto"/>
        <w:ind w:left="567" w:hanging="567"/>
        <w:contextualSpacing/>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Masing-masing kegiatan didalam bagan alir sebaiknya digunakan suatu kata yang mewakili  suatu pekerjaan, misalnya;“persiapkan” dokumen “hitung” gaji</w:t>
      </w:r>
    </w:p>
    <w:p>
      <w:pPr>
        <w:pStyle w:val="16"/>
        <w:numPr>
          <w:ilvl w:val="2"/>
          <w:numId w:val="4"/>
        </w:numPr>
        <w:spacing w:before="0" w:after="0" w:line="360" w:lineRule="auto"/>
        <w:ind w:left="567" w:hanging="567"/>
        <w:contextualSpacing/>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Masing-masing kegiatan didalam bagan alir harus didalm urutan yang semestinya</w:t>
      </w:r>
    </w:p>
    <w:p>
      <w:pPr>
        <w:pStyle w:val="16"/>
        <w:numPr>
          <w:ilvl w:val="2"/>
          <w:numId w:val="4"/>
        </w:numPr>
        <w:spacing w:before="0" w:after="0" w:line="360" w:lineRule="auto"/>
        <w:ind w:left="567" w:hanging="567"/>
        <w:contextualSpacing/>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Kegiatan yang terpotong dan akan disambung ketempat lain harus ditunjukan dengan jelas menggunakan symbol penghubung</w:t>
      </w:r>
    </w:p>
    <w:p>
      <w:pPr>
        <w:pStyle w:val="16"/>
        <w:numPr>
          <w:ilvl w:val="2"/>
          <w:numId w:val="4"/>
        </w:numPr>
        <w:spacing w:before="0" w:after="0" w:line="360" w:lineRule="auto"/>
        <w:ind w:left="567" w:hanging="567"/>
        <w:contextualSpacing/>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Gunakanlah symbol-simbol bagan alir yang standar.</w:t>
      </w:r>
    </w:p>
    <w:p>
      <w:pPr>
        <w:rPr>
          <w:rFonts w:ascii="Times New Roman" w:hAnsi="Times New Roman" w:eastAsia="Times New Roman"/>
          <w:sz w:val="24"/>
          <w:szCs w:val="24"/>
          <w:lang w:eastAsia="id-ID"/>
        </w:rPr>
      </w:pPr>
    </w:p>
    <w:p>
      <w:pPr>
        <w:spacing w:before="0" w:after="0" w:line="360" w:lineRule="auto"/>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Ada 5 macam menurut jogiyanto bagan alir diantaranya;</w:t>
      </w:r>
    </w:p>
    <w:p>
      <w:pPr>
        <w:pStyle w:val="16"/>
        <w:numPr>
          <w:ilvl w:val="2"/>
          <w:numId w:val="5"/>
        </w:numPr>
        <w:spacing w:before="0" w:after="0" w:line="360" w:lineRule="auto"/>
        <w:ind w:left="709" w:hanging="426"/>
        <w:contextualSpacing/>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Bagan alir sistem (</w:t>
      </w:r>
      <w:r>
        <w:rPr>
          <w:rFonts w:ascii="Times New Roman" w:hAnsi="Times New Roman" w:eastAsia="Times New Roman"/>
          <w:i/>
          <w:iCs/>
          <w:sz w:val="24"/>
          <w:szCs w:val="24"/>
          <w:lang w:eastAsia="id-ID"/>
        </w:rPr>
        <w:t>sistems flowchart</w:t>
      </w:r>
      <w:r>
        <w:rPr>
          <w:rFonts w:ascii="Times New Roman" w:hAnsi="Times New Roman" w:eastAsia="Times New Roman"/>
          <w:sz w:val="24"/>
          <w:szCs w:val="24"/>
          <w:lang w:eastAsia="id-ID"/>
        </w:rPr>
        <w:t>)</w:t>
      </w:r>
    </w:p>
    <w:p>
      <w:pPr>
        <w:spacing w:before="0" w:after="0" w:line="360" w:lineRule="auto"/>
        <w:ind w:left="709" w:hanging="426"/>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       Bagan alir sistem (</w:t>
      </w:r>
      <w:r>
        <w:rPr>
          <w:rFonts w:ascii="Times New Roman" w:hAnsi="Times New Roman" w:eastAsia="Times New Roman"/>
          <w:i/>
          <w:iCs/>
          <w:sz w:val="24"/>
          <w:szCs w:val="24"/>
          <w:lang w:eastAsia="id-ID"/>
        </w:rPr>
        <w:t>system flowchart</w:t>
      </w:r>
      <w:r>
        <w:rPr>
          <w:rFonts w:ascii="Times New Roman" w:hAnsi="Times New Roman" w:eastAsia="Times New Roman"/>
          <w:sz w:val="24"/>
          <w:szCs w:val="24"/>
          <w:lang w:eastAsia="id-ID"/>
        </w:rPr>
        <w:t xml:space="preserve">) merupakan bagan yang menunjukkan arus pekerjaan secara keseluruan dari sistem. Bagan menjelaskan urutan-urutan dari prosedure-prosedure yang ada dalam sistem. Bagan alir sistem menunjukan apa yang dikerjakan sistem. </w:t>
      </w:r>
    </w:p>
    <w:p>
      <w:pPr>
        <w:pStyle w:val="16"/>
        <w:numPr>
          <w:ilvl w:val="2"/>
          <w:numId w:val="5"/>
        </w:numPr>
        <w:spacing w:before="0" w:after="0" w:line="360" w:lineRule="auto"/>
        <w:ind w:left="709" w:hanging="426"/>
        <w:contextualSpacing/>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Bagan alir dokumen (</w:t>
      </w:r>
      <w:r>
        <w:rPr>
          <w:rFonts w:ascii="Times New Roman" w:hAnsi="Times New Roman" w:eastAsia="Times New Roman"/>
          <w:i/>
          <w:iCs/>
          <w:sz w:val="24"/>
          <w:szCs w:val="24"/>
          <w:lang w:eastAsia="id-ID"/>
        </w:rPr>
        <w:t>document flowchart</w:t>
      </w:r>
      <w:r>
        <w:rPr>
          <w:rFonts w:ascii="Times New Roman" w:hAnsi="Times New Roman" w:eastAsia="Times New Roman"/>
          <w:sz w:val="24"/>
          <w:szCs w:val="24"/>
          <w:lang w:eastAsia="id-ID"/>
        </w:rPr>
        <w:t>)</w:t>
      </w:r>
    </w:p>
    <w:p>
      <w:pPr>
        <w:spacing w:before="0" w:after="0" w:line="360" w:lineRule="auto"/>
        <w:ind w:left="709" w:hanging="426"/>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      Bagan alir dokumen (</w:t>
      </w:r>
      <w:r>
        <w:rPr>
          <w:rFonts w:ascii="Times New Roman" w:hAnsi="Times New Roman" w:eastAsia="Times New Roman"/>
          <w:i/>
          <w:iCs/>
          <w:sz w:val="24"/>
          <w:szCs w:val="24"/>
          <w:lang w:eastAsia="id-ID"/>
        </w:rPr>
        <w:t>document flowchart</w:t>
      </w:r>
      <w:r>
        <w:rPr>
          <w:rFonts w:ascii="Times New Roman" w:hAnsi="Times New Roman" w:eastAsia="Times New Roman"/>
          <w:sz w:val="24"/>
          <w:szCs w:val="24"/>
          <w:lang w:eastAsia="id-ID"/>
        </w:rPr>
        <w:t>) atau disebut bagan alir formulir (</w:t>
      </w:r>
      <w:r>
        <w:rPr>
          <w:rFonts w:ascii="Times New Roman" w:hAnsi="Times New Roman" w:eastAsia="Times New Roman"/>
          <w:i/>
          <w:iCs/>
          <w:sz w:val="24"/>
          <w:szCs w:val="24"/>
          <w:lang w:eastAsia="id-ID"/>
        </w:rPr>
        <w:t>form flowchart</w:t>
      </w:r>
      <w:r>
        <w:rPr>
          <w:rFonts w:ascii="Times New Roman" w:hAnsi="Times New Roman" w:eastAsia="Times New Roman"/>
          <w:sz w:val="24"/>
          <w:szCs w:val="24"/>
          <w:lang w:eastAsia="id-ID"/>
        </w:rPr>
        <w:t>) atau </w:t>
      </w:r>
      <w:r>
        <w:rPr>
          <w:rFonts w:ascii="Times New Roman" w:hAnsi="Times New Roman" w:eastAsia="Times New Roman"/>
          <w:i/>
          <w:iCs/>
          <w:sz w:val="24"/>
          <w:szCs w:val="24"/>
          <w:lang w:eastAsia="id-ID"/>
        </w:rPr>
        <w:t>paperwork flowchart</w:t>
      </w:r>
      <w:r>
        <w:rPr>
          <w:rFonts w:ascii="Times New Roman" w:hAnsi="Times New Roman" w:eastAsia="Times New Roman"/>
          <w:sz w:val="24"/>
          <w:szCs w:val="24"/>
          <w:lang w:eastAsia="id-ID"/>
        </w:rPr>
        <w:t> merupakan bagan alir yang menunjukan arus dari laporan dan formulir termasuk tembusan-tembusannya. Bagan alir dokumen ini menggunakan simbol-simbol yang sama dengan yang digunakan di dalam bagan alir sistem.</w:t>
      </w:r>
    </w:p>
    <w:p>
      <w:pPr>
        <w:pStyle w:val="16"/>
        <w:numPr>
          <w:ilvl w:val="2"/>
          <w:numId w:val="5"/>
        </w:numPr>
        <w:spacing w:before="0" w:after="0" w:line="360" w:lineRule="auto"/>
        <w:ind w:left="709" w:hanging="426"/>
        <w:contextualSpacing/>
        <w:rPr>
          <w:rFonts w:ascii="Times New Roman" w:hAnsi="Times New Roman" w:eastAsia="Times New Roman"/>
          <w:sz w:val="24"/>
          <w:szCs w:val="24"/>
          <w:lang w:eastAsia="id-ID"/>
        </w:rPr>
      </w:pPr>
      <w:r>
        <w:rPr>
          <w:rFonts w:ascii="Times New Roman" w:hAnsi="Times New Roman" w:eastAsia="Times New Roman"/>
          <w:sz w:val="24"/>
          <w:szCs w:val="24"/>
          <w:lang w:eastAsia="id-ID"/>
        </w:rPr>
        <w:t>Bagan alir skematik (</w:t>
      </w:r>
      <w:r>
        <w:rPr>
          <w:rFonts w:ascii="Times New Roman" w:hAnsi="Times New Roman" w:eastAsia="Times New Roman"/>
          <w:i/>
          <w:iCs/>
          <w:sz w:val="24"/>
          <w:szCs w:val="24"/>
          <w:lang w:eastAsia="id-ID"/>
        </w:rPr>
        <w:t>schematic flowchart</w:t>
      </w:r>
      <w:r>
        <w:rPr>
          <w:rFonts w:ascii="Times New Roman" w:hAnsi="Times New Roman" w:eastAsia="Times New Roman"/>
          <w:sz w:val="24"/>
          <w:szCs w:val="24"/>
          <w:lang w:eastAsia="id-ID"/>
        </w:rPr>
        <w:t>)</w:t>
      </w:r>
    </w:p>
    <w:p>
      <w:pPr>
        <w:spacing w:before="0" w:after="0" w:line="360" w:lineRule="auto"/>
        <w:ind w:left="709" w:hanging="426"/>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      Bagan alir skematik (</w:t>
      </w:r>
      <w:r>
        <w:rPr>
          <w:rFonts w:ascii="Times New Roman" w:hAnsi="Times New Roman" w:eastAsia="Times New Roman"/>
          <w:i/>
          <w:iCs/>
          <w:sz w:val="24"/>
          <w:szCs w:val="24"/>
          <w:lang w:eastAsia="id-ID"/>
        </w:rPr>
        <w:t>schematic flowchart</w:t>
      </w:r>
      <w:r>
        <w:rPr>
          <w:rFonts w:ascii="Times New Roman" w:hAnsi="Times New Roman" w:eastAsia="Times New Roman"/>
          <w:sz w:val="24"/>
          <w:szCs w:val="24"/>
          <w:lang w:eastAsia="id-ID"/>
        </w:rPr>
        <w:t>) merupakan bagan alir yang mirip dengan bagan alir sistem, yaitu untuk menggambarkan prosedur di dalam sistem. Perbedaannya adalah bagan alir skematik menggunakan simbol-simbol bagan alir sistem , juga menggunakan gambar - gambar komputer dan peralatan lainnya yang digunakan. Maksud penggunaan gambar-gambar ini adalah untuk memudahkan komunikasi kepada orang yang kurang paham dengan simbol-simbol bagan alir.</w:t>
      </w:r>
    </w:p>
    <w:p>
      <w:pPr>
        <w:pStyle w:val="16"/>
        <w:numPr>
          <w:ilvl w:val="2"/>
          <w:numId w:val="5"/>
        </w:numPr>
        <w:spacing w:before="0" w:after="0" w:line="360" w:lineRule="auto"/>
        <w:ind w:left="709" w:hanging="426"/>
        <w:contextualSpacing/>
        <w:rPr>
          <w:rFonts w:ascii="Times New Roman" w:hAnsi="Times New Roman" w:eastAsia="Times New Roman"/>
          <w:sz w:val="24"/>
          <w:szCs w:val="24"/>
          <w:lang w:eastAsia="id-ID"/>
        </w:rPr>
      </w:pPr>
      <w:r>
        <w:rPr>
          <w:rFonts w:ascii="Times New Roman" w:hAnsi="Times New Roman" w:eastAsia="Times New Roman"/>
          <w:sz w:val="24"/>
          <w:szCs w:val="24"/>
          <w:lang w:eastAsia="id-ID"/>
        </w:rPr>
        <w:t>Bagan alir program (</w:t>
      </w:r>
      <w:r>
        <w:rPr>
          <w:rFonts w:ascii="Times New Roman" w:hAnsi="Times New Roman" w:eastAsia="Times New Roman"/>
          <w:i/>
          <w:iCs/>
          <w:sz w:val="24"/>
          <w:szCs w:val="24"/>
          <w:lang w:eastAsia="id-ID"/>
        </w:rPr>
        <w:t>program flowchart</w:t>
      </w:r>
      <w:r>
        <w:rPr>
          <w:rFonts w:ascii="Times New Roman" w:hAnsi="Times New Roman" w:eastAsia="Times New Roman"/>
          <w:sz w:val="24"/>
          <w:szCs w:val="24"/>
          <w:lang w:eastAsia="id-ID"/>
        </w:rPr>
        <w:t>)</w:t>
      </w:r>
    </w:p>
    <w:p>
      <w:pPr>
        <w:spacing w:before="0" w:after="0" w:line="360" w:lineRule="auto"/>
        <w:ind w:left="709" w:hanging="426"/>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       Bagan alir program (</w:t>
      </w:r>
      <w:r>
        <w:rPr>
          <w:rFonts w:ascii="Times New Roman" w:hAnsi="Times New Roman" w:eastAsia="Times New Roman"/>
          <w:i/>
          <w:iCs/>
          <w:sz w:val="24"/>
          <w:szCs w:val="24"/>
          <w:lang w:eastAsia="id-ID"/>
        </w:rPr>
        <w:t>program flowchart</w:t>
      </w:r>
      <w:r>
        <w:rPr>
          <w:rFonts w:ascii="Times New Roman" w:hAnsi="Times New Roman" w:eastAsia="Times New Roman"/>
          <w:sz w:val="24"/>
          <w:szCs w:val="24"/>
          <w:lang w:eastAsia="id-ID"/>
        </w:rPr>
        <w:t>) merupakan bagan yang menjelaskan secara rinci langkah-langkah dari proses program. Bagan alir program dibuat dengan menggunakan simbol-simbol yang ditunjukkan pada gambar 2.1.</w:t>
      </w:r>
    </w:p>
    <w:p>
      <w:pPr>
        <w:pStyle w:val="16"/>
        <w:numPr>
          <w:ilvl w:val="2"/>
          <w:numId w:val="5"/>
        </w:numPr>
        <w:spacing w:before="0" w:after="0" w:line="360" w:lineRule="auto"/>
        <w:ind w:left="709" w:hanging="426"/>
        <w:contextualSpacing/>
        <w:rPr>
          <w:rFonts w:ascii="Times New Roman" w:hAnsi="Times New Roman" w:eastAsia="Times New Roman"/>
          <w:sz w:val="24"/>
          <w:szCs w:val="24"/>
          <w:lang w:eastAsia="id-ID"/>
        </w:rPr>
      </w:pPr>
      <w:r>
        <w:rPr>
          <w:rFonts w:ascii="Times New Roman" w:hAnsi="Times New Roman" w:eastAsia="Times New Roman"/>
          <w:sz w:val="24"/>
          <w:szCs w:val="24"/>
          <w:lang w:eastAsia="id-ID"/>
        </w:rPr>
        <w:t>Bagan alir proses (</w:t>
      </w:r>
      <w:r>
        <w:rPr>
          <w:rFonts w:ascii="Times New Roman" w:hAnsi="Times New Roman" w:eastAsia="Times New Roman"/>
          <w:i/>
          <w:iCs/>
          <w:sz w:val="24"/>
          <w:szCs w:val="24"/>
          <w:lang w:eastAsia="id-ID"/>
        </w:rPr>
        <w:t>process flowchart</w:t>
      </w:r>
      <w:r>
        <w:rPr>
          <w:rFonts w:ascii="Times New Roman" w:hAnsi="Times New Roman" w:eastAsia="Times New Roman"/>
          <w:sz w:val="24"/>
          <w:szCs w:val="24"/>
          <w:lang w:eastAsia="id-ID"/>
        </w:rPr>
        <w:t>)</w:t>
      </w:r>
    </w:p>
    <w:p>
      <w:pPr>
        <w:spacing w:before="0" w:after="0" w:line="360" w:lineRule="auto"/>
        <w:ind w:left="709" w:firstLine="0"/>
        <w:jc w:val="both"/>
        <w:rPr>
          <w:rFonts w:ascii="Times New Roman" w:hAnsi="Times New Roman" w:eastAsia="Times New Roman"/>
          <w:sz w:val="24"/>
          <w:szCs w:val="24"/>
          <w:lang w:eastAsia="id-ID"/>
        </w:rPr>
      </w:pPr>
      <w:r>
        <w:rPr>
          <w:rFonts w:ascii="Times New Roman" w:hAnsi="Times New Roman" w:eastAsia="Times New Roman"/>
          <w:sz w:val="24"/>
          <w:szCs w:val="24"/>
          <w:lang w:eastAsia="id-ID"/>
        </w:rPr>
        <w:t>Bagan alir proses (</w:t>
      </w:r>
      <w:r>
        <w:rPr>
          <w:rFonts w:ascii="Times New Roman" w:hAnsi="Times New Roman" w:eastAsia="Times New Roman"/>
          <w:i/>
          <w:iCs/>
          <w:sz w:val="24"/>
          <w:szCs w:val="24"/>
          <w:lang w:eastAsia="id-ID"/>
        </w:rPr>
        <w:t>process flowchart</w:t>
      </w:r>
      <w:r>
        <w:rPr>
          <w:rFonts w:ascii="Times New Roman" w:hAnsi="Times New Roman" w:eastAsia="Times New Roman"/>
          <w:sz w:val="24"/>
          <w:szCs w:val="24"/>
          <w:lang w:eastAsia="id-ID"/>
        </w:rPr>
        <w:t xml:space="preserve">) merupakan bagan alir yang banyak digunakan teknik industri. Bagan alir juga berguna bagi anilis sistem untuk menggambarkan proses dalam suatu prosedure. </w:t>
      </w:r>
    </w:p>
    <w:p>
      <w:pPr>
        <w:spacing w:before="0" w:after="0" w:line="360" w:lineRule="auto"/>
        <w:ind w:firstLine="567"/>
        <w:jc w:val="both"/>
        <w:rPr>
          <w:rFonts w:ascii="Times New Roman" w:hAnsi="Times New Roman"/>
          <w:sz w:val="24"/>
          <w:szCs w:val="24"/>
        </w:rPr>
      </w:pPr>
      <w:r>
        <w:rPr>
          <w:rFonts w:ascii="Times New Roman" w:hAnsi="Times New Roman"/>
          <w:sz w:val="24"/>
          <w:szCs w:val="24"/>
        </w:rPr>
        <w:t>S</w:t>
      </w:r>
      <w:r>
        <w:rPr>
          <w:rFonts w:ascii="Times New Roman" w:hAnsi="Times New Roman"/>
          <w:sz w:val="24"/>
          <w:szCs w:val="24"/>
          <w:lang w:val="sv-SE"/>
        </w:rPr>
        <w:t xml:space="preserve">imbol dari bagan alir ( </w:t>
      </w:r>
      <w:r>
        <w:rPr>
          <w:rFonts w:ascii="Times New Roman" w:hAnsi="Times New Roman"/>
          <w:i/>
          <w:sz w:val="24"/>
          <w:szCs w:val="24"/>
          <w:lang w:val="sv-SE"/>
        </w:rPr>
        <w:t>flowchart</w:t>
      </w:r>
      <w:r>
        <w:rPr>
          <w:rFonts w:ascii="Times New Roman" w:hAnsi="Times New Roman"/>
          <w:sz w:val="24"/>
          <w:szCs w:val="24"/>
          <w:lang w:val="sv-SE"/>
        </w:rPr>
        <w:t xml:space="preserve"> ) adalah </w:t>
      </w:r>
      <w:r>
        <w:rPr>
          <w:rFonts w:ascii="Times New Roman" w:hAnsi="Times New Roman"/>
          <w:sz w:val="24"/>
          <w:szCs w:val="24"/>
        </w:rPr>
        <w:t>seperti yang ditunjukkan pada tabel 2.1.</w:t>
      </w:r>
    </w:p>
    <w:p>
      <w:pPr>
        <w:spacing w:before="0" w:after="0" w:line="360" w:lineRule="auto"/>
        <w:ind w:firstLine="567"/>
        <w:jc w:val="both"/>
        <w:rPr>
          <w:rFonts w:ascii="Times New Roman" w:hAnsi="Times New Roman"/>
          <w:sz w:val="24"/>
          <w:szCs w:val="24"/>
          <w:lang w:val="id-ID"/>
        </w:rPr>
      </w:pPr>
    </w:p>
    <w:p>
      <w:pPr>
        <w:spacing w:before="0" w:after="0" w:line="360" w:lineRule="auto"/>
        <w:jc w:val="both"/>
        <w:rPr>
          <w:rFonts w:ascii="Times New Roman" w:hAnsi="Times New Roman"/>
          <w:b/>
          <w:color w:val="000000"/>
          <w:sz w:val="24"/>
          <w:szCs w:val="24"/>
          <w:lang w:val="id-ID"/>
        </w:rPr>
      </w:pPr>
      <w:r>
        <w:rPr>
          <w:rFonts w:ascii="Times New Roman" w:hAnsi="Times New Roman"/>
          <w:sz w:val="24"/>
          <w:szCs w:val="24"/>
        </w:rPr>
        <w:t>Tabel 2.1. simbol flowchart</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sz w:val="24"/>
          <w:szCs w:val="24"/>
          <w:lang w:val="id-ID"/>
        </w:rPr>
        <w:t>Jogiyanto</w:t>
      </w:r>
      <w:r>
        <w:rPr>
          <w:rFonts w:ascii="Times New Roman" w:hAnsi="Times New Roman"/>
          <w:sz w:val="24"/>
          <w:szCs w:val="24"/>
        </w:rPr>
        <w:t>, 20</w:t>
      </w:r>
      <w:r>
        <w:rPr>
          <w:rFonts w:ascii="Times New Roman" w:hAnsi="Times New Roman"/>
          <w:sz w:val="24"/>
          <w:szCs w:val="24"/>
          <w:lang w:val="id-ID"/>
        </w:rPr>
        <w:t>09</w:t>
      </w:r>
      <w:r>
        <w:rPr>
          <w:rFonts w:ascii="Times New Roman" w:hAnsi="Times New Roman"/>
          <w:sz w:val="24"/>
          <w:szCs w:val="24"/>
        </w:rPr>
        <w:t>)</w:t>
      </w:r>
      <w:r>
        <w:rPr>
          <w:rFonts w:ascii="Times New Roman" w:hAnsi="Times New Roman"/>
          <w:sz w:val="24"/>
          <w:szCs w:val="24"/>
          <w:lang w:val="id-ID"/>
        </w:rPr>
        <w:t>.</w:t>
      </w:r>
    </w:p>
    <w:tbl>
      <w:tblPr>
        <w:tblStyle w:val="9"/>
        <w:tblW w:w="781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8"/>
        <w:gridCol w:w="1755"/>
        <w:gridCol w:w="1896"/>
        <w:gridCol w:w="3630"/>
      </w:tblGrid>
      <w:tr>
        <w:tc>
          <w:tcPr>
            <w:tcW w:w="538"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No</w:t>
            </w:r>
          </w:p>
        </w:tc>
        <w:tc>
          <w:tcPr>
            <w:tcW w:w="1755"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Simbol</w:t>
            </w:r>
          </w:p>
        </w:tc>
        <w:tc>
          <w:tcPr>
            <w:tcW w:w="1896"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Pengertian</w:t>
            </w:r>
          </w:p>
        </w:tc>
        <w:tc>
          <w:tcPr>
            <w:tcW w:w="3630"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Keterangan</w:t>
            </w:r>
          </w:p>
        </w:tc>
      </w:tr>
      <w:tr>
        <w:trPr>
          <w:trHeight w:val="2324" w:hRule="atLeast"/>
        </w:trPr>
        <w:tc>
          <w:tcPr>
            <w:tcW w:w="538" w:type="dxa"/>
            <w:shd w:val="clear" w:color="auto" w:fill="auto"/>
            <w:tcMar>
              <w:left w:w="108" w:type="dxa"/>
            </w:tcMar>
          </w:tcPr>
          <w:p>
            <w:pPr>
              <w:spacing w:before="0" w:after="0" w:line="360" w:lineRule="auto"/>
              <w:rPr>
                <w:rFonts w:ascii="Times New Roman" w:hAnsi="Times New Roman" w:eastAsia="Calibri" w:cs="Times New Roman"/>
                <w:sz w:val="24"/>
                <w:szCs w:val="24"/>
                <w:lang w:val="id-ID" w:eastAsia="id-ID"/>
              </w:rPr>
            </w:pPr>
          </w:p>
          <w:p>
            <w:pPr>
              <w:spacing w:before="0" w:after="0" w:line="360" w:lineRule="auto"/>
              <w:rPr>
                <w:rFonts w:ascii="Times New Roman" w:hAnsi="Times New Roman"/>
                <w:sz w:val="24"/>
                <w:szCs w:val="24"/>
              </w:rPr>
            </w:pPr>
            <w:r>
              <w:rPr>
                <w:rFonts w:ascii="Times New Roman" w:hAnsi="Times New Roman" w:eastAsia="Calibri" w:cs="Times New Roman"/>
                <w:sz w:val="24"/>
                <w:szCs w:val="24"/>
                <w:lang w:val="id-ID" w:eastAsia="id-ID"/>
              </w:rPr>
              <w:t>1.</w:t>
            </w:r>
          </w:p>
        </w:tc>
        <w:tc>
          <w:tcPr>
            <w:tcW w:w="1755" w:type="dxa"/>
            <w:shd w:val="clear" w:color="auto" w:fill="auto"/>
            <w:tcMar>
              <w:left w:w="108" w:type="dxa"/>
            </w:tcMar>
          </w:tcPr>
          <w:p>
            <w:pPr>
              <w:spacing w:before="0" w:after="0" w:line="360" w:lineRule="auto"/>
              <w:jc w:val="both"/>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distT="0" distB="0" distL="114300" distR="114300" simplePos="0" relativeHeight="1024" behindDoc="0" locked="0" layoutInCell="1" allowOverlap="1">
                      <wp:simplePos x="0" y="0"/>
                      <wp:positionH relativeFrom="column">
                        <wp:posOffset>121285</wp:posOffset>
                      </wp:positionH>
                      <wp:positionV relativeFrom="paragraph">
                        <wp:posOffset>260350</wp:posOffset>
                      </wp:positionV>
                      <wp:extent cx="534035" cy="183515"/>
                      <wp:effectExtent l="10795" t="7620" r="8255" b="9525"/>
                      <wp:wrapNone/>
                      <wp:docPr id="1" name="AutoShape 20"/>
                      <wp:cNvGraphicFramePr/>
                      <a:graphic xmlns:a="http://schemas.openxmlformats.org/drawingml/2006/main">
                        <a:graphicData uri="http://schemas.microsoft.com/office/word/2010/wordprocessingShape">
                          <wps:wsp>
                            <wps:cNvSpPr/>
                            <wps:spPr>
                              <a:xfrm>
                                <a:off x="0" y="0"/>
                                <a:ext cx="533520" cy="182880"/>
                              </a:xfrm>
                              <a:prstGeom prst="flowChartTerminator">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shape id="AutoShape 20" o:spid="_x0000_s1026" o:spt="116" type="#_x0000_t116" style="position:absolute;left:0pt;margin-left:9.55pt;margin-top:20.5pt;height:14.45pt;width:42.05pt;z-index:1024;mso-width-relative:page;mso-height-relative:page;" fillcolor="#FFFFFF" filled="t" stroked="t" coordsize="21600,21600" o:gfxdata="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pAw/51gAAAAgBAAAPAAAAAAAAAAEA&#10;IAAAACIAAABkcnMvZG93bnJldi54bWxQSwECFAAUAAAACACHTuJAcpJGk58BAABTAwAADgAAAAAA&#10;AAABACAAAAAlAQAAZHJzL2Uyb0RvYy54bWxQSwUGAAAAAAYABgBZAQAANgUAAAAA&#10;">
                      <v:fill on="t" focussize="0,0"/>
                      <v:stroke weight="0.737007874015748pt" color="#000000" joinstyle="miter"/>
                      <v:imagedata o:title=""/>
                      <o:lock v:ext="edit" aspectratio="f"/>
                    </v:shape>
                  </w:pict>
                </mc:Fallback>
              </mc:AlternateContent>
            </w:r>
          </w:p>
        </w:tc>
        <w:tc>
          <w:tcPr>
            <w:tcW w:w="1896" w:type="dxa"/>
            <w:shd w:val="clear" w:color="auto" w:fill="auto"/>
            <w:tcMar>
              <w:left w:w="108" w:type="dxa"/>
            </w:tcMar>
          </w:tcPr>
          <w:p>
            <w:pPr>
              <w:spacing w:before="0" w:after="0" w:line="360" w:lineRule="auto"/>
              <w:jc w:val="center"/>
              <w:rPr>
                <w:rFonts w:ascii="Times New Roman" w:hAnsi="Times New Roman" w:eastAsia="Calibri" w:cs="Times New Roman"/>
                <w:sz w:val="24"/>
                <w:szCs w:val="24"/>
                <w:lang w:val="id-ID" w:eastAsia="id-ID"/>
              </w:rPr>
            </w:pPr>
          </w:p>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 xml:space="preserve">Mulai / berakhir   ( </w:t>
            </w:r>
            <w:r>
              <w:rPr>
                <w:rFonts w:ascii="Times New Roman" w:hAnsi="Times New Roman" w:eastAsia="Calibri" w:cs="Times New Roman"/>
                <w:i/>
                <w:sz w:val="24"/>
                <w:szCs w:val="24"/>
                <w:lang w:val="id-ID" w:eastAsia="id-ID"/>
              </w:rPr>
              <w:t>Terminal</w:t>
            </w:r>
            <w:r>
              <w:rPr>
                <w:rFonts w:ascii="Times New Roman" w:hAnsi="Times New Roman" w:eastAsia="Calibri" w:cs="Times New Roman"/>
                <w:sz w:val="24"/>
                <w:szCs w:val="24"/>
                <w:lang w:val="id-ID" w:eastAsia="id-ID"/>
              </w:rPr>
              <w:t xml:space="preserve"> )</w:t>
            </w:r>
          </w:p>
        </w:tc>
        <w:tc>
          <w:tcPr>
            <w:tcW w:w="3630" w:type="dxa"/>
            <w:shd w:val="clear" w:color="auto" w:fill="auto"/>
            <w:tcMar>
              <w:left w:w="108" w:type="dxa"/>
            </w:tcMar>
          </w:tcPr>
          <w:p>
            <w:pPr>
              <w:spacing w:before="0" w:after="0" w:line="360" w:lineRule="auto"/>
              <w:rPr>
                <w:rFonts w:ascii="Times New Roman" w:hAnsi="Times New Roman"/>
                <w:sz w:val="24"/>
                <w:szCs w:val="24"/>
              </w:rPr>
            </w:pPr>
            <w:r>
              <w:rPr>
                <w:rFonts w:ascii="Times New Roman" w:hAnsi="Times New Roman" w:eastAsia="Calibri" w:cs="Times New Roman"/>
                <w:sz w:val="24"/>
                <w:szCs w:val="24"/>
                <w:lang w:val="id-ID" w:eastAsia="id-ID"/>
              </w:rPr>
              <w:t>Digunakan untuk memulai, mengakhiri, atau titik henti dalam sebuah proses atau program; juga digunakan untuk menunjukkan pihak eksternal.</w:t>
            </w:r>
          </w:p>
        </w:tc>
      </w:tr>
      <w:tr>
        <w:trPr>
          <w:trHeight w:val="893" w:hRule="atLeast"/>
        </w:trPr>
        <w:tc>
          <w:tcPr>
            <w:tcW w:w="538" w:type="dxa"/>
            <w:shd w:val="clear" w:color="auto" w:fill="auto"/>
            <w:tcMar>
              <w:left w:w="108" w:type="dxa"/>
            </w:tcMar>
          </w:tcPr>
          <w:p>
            <w:pPr>
              <w:spacing w:before="0" w:after="0" w:line="360" w:lineRule="auto"/>
              <w:jc w:val="both"/>
              <w:rPr>
                <w:rFonts w:ascii="Times New Roman" w:hAnsi="Times New Roman" w:eastAsia="Calibri" w:cs="Times New Roman"/>
                <w:sz w:val="24"/>
                <w:szCs w:val="24"/>
                <w:lang w:val="id-ID" w:eastAsia="id-ID"/>
              </w:rPr>
            </w:pPr>
          </w:p>
          <w:p>
            <w:pPr>
              <w:spacing w:before="0" w:after="0" w:line="360" w:lineRule="auto"/>
              <w:jc w:val="both"/>
              <w:rPr>
                <w:rFonts w:ascii="Times New Roman" w:hAnsi="Times New Roman"/>
                <w:sz w:val="24"/>
                <w:szCs w:val="24"/>
              </w:rPr>
            </w:pPr>
            <w:r>
              <w:rPr>
                <w:rFonts w:ascii="Times New Roman" w:hAnsi="Times New Roman" w:eastAsia="Calibri" w:cs="Times New Roman"/>
                <w:sz w:val="24"/>
                <w:szCs w:val="24"/>
                <w:lang w:val="id-ID" w:eastAsia="id-ID"/>
              </w:rPr>
              <w:t>2.</w:t>
            </w:r>
          </w:p>
        </w:tc>
        <w:tc>
          <w:tcPr>
            <w:tcW w:w="1755" w:type="dxa"/>
            <w:shd w:val="clear" w:color="auto" w:fill="auto"/>
            <w:tcMar>
              <w:left w:w="108" w:type="dxa"/>
            </w:tcMar>
          </w:tcPr>
          <w:p>
            <w:pPr>
              <w:spacing w:before="0" w:after="0" w:line="360" w:lineRule="auto"/>
              <w:rPr>
                <w:rFonts w:ascii="Calibri" w:hAnsi="Calibri" w:eastAsia="Calibri" w:cs="Times New Roman"/>
                <w:sz w:val="20"/>
                <w:szCs w:val="20"/>
                <w:lang w:val="id-ID" w:eastAsia="id-ID"/>
              </w:rPr>
            </w:pPr>
          </w:p>
          <w:p>
            <w:pPr>
              <w:spacing w:before="0" w:after="0" w:line="360" w:lineRule="auto"/>
              <w:jc w:val="both"/>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distT="0" distB="0" distL="114300" distR="114300" simplePos="0" relativeHeight="1024" behindDoc="0" locked="0" layoutInCell="1" allowOverlap="1">
                      <wp:simplePos x="0" y="0"/>
                      <wp:positionH relativeFrom="column">
                        <wp:posOffset>128905</wp:posOffset>
                      </wp:positionH>
                      <wp:positionV relativeFrom="paragraph">
                        <wp:posOffset>32385</wp:posOffset>
                      </wp:positionV>
                      <wp:extent cx="682625" cy="274955"/>
                      <wp:effectExtent l="8890" t="10795" r="13970" b="10160"/>
                      <wp:wrapNone/>
                      <wp:docPr id="2" name="AutoShape 21"/>
                      <wp:cNvGraphicFramePr/>
                      <a:graphic xmlns:a="http://schemas.openxmlformats.org/drawingml/2006/main">
                        <a:graphicData uri="http://schemas.microsoft.com/office/word/2010/wordprocessingShape">
                          <wps:wsp>
                            <wps:cNvSpPr/>
                            <wps:spPr>
                              <a:xfrm>
                                <a:off x="0" y="0"/>
                                <a:ext cx="681840" cy="274320"/>
                              </a:xfrm>
                              <a:prstGeom prst="flowChartDocumen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shape id="AutoShape 21" o:spid="_x0000_s1026" o:spt="114" type="#_x0000_t114" style="position:absolute;left:0pt;margin-left:10.15pt;margin-top:2.55pt;height:21.65pt;width:53.75pt;z-index:1024;mso-width-relative:page;mso-height-relative:page;" fillcolor="#FFFFFF" filled="t" stroked="t" coordsize="21600,21600" o:gfxdata="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vXdoW2AAAAAcBAAAPAAAAAAAA&#10;AAEAIAAAACIAAABkcnMvZG93bnJldi54bWxQSwECFAAUAAAACACHTuJAwmoJDaABAABRAwAADgAA&#10;AAAAAAABACAAAAAnAQAAZHJzL2Uyb0RvYy54bWxQSwUGAAAAAAYABgBZAQAAOQUAAAAA&#10;">
                      <v:fill on="t" focussize="0,0"/>
                      <v:stroke weight="0.737007874015748pt" color="#000000" joinstyle="miter"/>
                      <v:imagedata o:title=""/>
                      <o:lock v:ext="edit" aspectratio="f"/>
                    </v:shape>
                  </w:pict>
                </mc:Fallback>
              </mc:AlternateContent>
            </w:r>
          </w:p>
        </w:tc>
        <w:tc>
          <w:tcPr>
            <w:tcW w:w="1896" w:type="dxa"/>
            <w:shd w:val="clear" w:color="auto" w:fill="auto"/>
            <w:tcMar>
              <w:left w:w="108" w:type="dxa"/>
            </w:tcMar>
          </w:tcPr>
          <w:p>
            <w:pPr>
              <w:spacing w:before="0" w:after="0" w:line="360" w:lineRule="auto"/>
              <w:jc w:val="center"/>
              <w:rPr>
                <w:rFonts w:ascii="Times New Roman" w:hAnsi="Times New Roman" w:eastAsia="Calibri" w:cs="Times New Roman"/>
                <w:sz w:val="24"/>
                <w:szCs w:val="24"/>
                <w:lang w:val="id-ID" w:eastAsia="id-ID"/>
              </w:rPr>
            </w:pPr>
          </w:p>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Dokumen</w:t>
            </w:r>
          </w:p>
        </w:tc>
        <w:tc>
          <w:tcPr>
            <w:tcW w:w="3630" w:type="dxa"/>
            <w:shd w:val="clear" w:color="auto" w:fill="auto"/>
            <w:tcMar>
              <w:left w:w="108" w:type="dxa"/>
            </w:tcMar>
          </w:tcPr>
          <w:p>
            <w:pPr>
              <w:spacing w:before="0" w:after="0" w:line="360" w:lineRule="auto"/>
              <w:rPr>
                <w:rFonts w:ascii="Times New Roman" w:hAnsi="Times New Roman"/>
                <w:sz w:val="24"/>
                <w:szCs w:val="24"/>
                <w:lang w:val="sv-SE"/>
              </w:rPr>
            </w:pPr>
            <w:r>
              <w:rPr>
                <w:rFonts w:ascii="Times New Roman" w:hAnsi="Times New Roman" w:eastAsia="Calibri" w:cs="Times New Roman"/>
                <w:sz w:val="24"/>
                <w:szCs w:val="24"/>
                <w:lang w:val="sv-SE" w:eastAsia="id-ID"/>
              </w:rPr>
              <w:t>Sebuah dokumen atau laporan; dokumen dapat dibuat dengan tangan atau dicetak oleh komputer.</w:t>
            </w:r>
          </w:p>
        </w:tc>
      </w:tr>
      <w:tr>
        <w:trPr>
          <w:trHeight w:val="933" w:hRule="atLeast"/>
        </w:trPr>
        <w:tc>
          <w:tcPr>
            <w:tcW w:w="538" w:type="dxa"/>
            <w:tcBorders>
              <w:bottom w:val="single" w:color="00000A" w:sz="4" w:space="0"/>
              <w:insideH w:val="single" w:sz="4" w:space="0"/>
            </w:tcBorders>
            <w:shd w:val="clear" w:color="auto" w:fill="auto"/>
            <w:tcMar>
              <w:left w:w="108" w:type="dxa"/>
            </w:tcMar>
          </w:tcPr>
          <w:p>
            <w:pPr>
              <w:spacing w:before="0" w:after="0" w:line="360" w:lineRule="auto"/>
              <w:jc w:val="both"/>
              <w:rPr>
                <w:rFonts w:ascii="Times New Roman" w:hAnsi="Times New Roman" w:eastAsia="Calibri" w:cs="Times New Roman"/>
                <w:sz w:val="24"/>
                <w:szCs w:val="24"/>
                <w:lang w:val="id-ID" w:eastAsia="id-ID"/>
              </w:rPr>
            </w:pPr>
            <w:r>
              <w:rPr>
                <w:rFonts w:ascii="Times New Roman" w:hAnsi="Times New Roman" w:eastAsia="Calibri" w:cs="Times New Roman"/>
                <w:sz w:val="24"/>
                <w:szCs w:val="24"/>
                <w:lang w:val="id-ID" w:eastAsia="id-ID"/>
              </w:rPr>
              <mc:AlternateContent>
                <mc:Choice Requires="wps">
                  <w:drawing>
                    <wp:anchor distT="0" distB="0" distL="114300" distR="114300" simplePos="0" relativeHeight="1024" behindDoc="0" locked="0" layoutInCell="1" allowOverlap="1">
                      <wp:simplePos x="0" y="0"/>
                      <wp:positionH relativeFrom="column">
                        <wp:posOffset>502920</wp:posOffset>
                      </wp:positionH>
                      <wp:positionV relativeFrom="paragraph">
                        <wp:posOffset>62865</wp:posOffset>
                      </wp:positionV>
                      <wp:extent cx="686435" cy="457835"/>
                      <wp:effectExtent l="11430" t="11430" r="17145" b="7620"/>
                      <wp:wrapNone/>
                      <wp:docPr id="3" name="AutoShape 22"/>
                      <wp:cNvGraphicFramePr/>
                      <a:graphic xmlns:a="http://schemas.openxmlformats.org/drawingml/2006/main">
                        <a:graphicData uri="http://schemas.microsoft.com/office/word/2010/wordprocessingShape">
                          <wps:wsp>
                            <wps:cNvSpPr/>
                            <wps:spPr>
                              <a:xfrm>
                                <a:off x="0" y="0"/>
                                <a:ext cx="685800" cy="457200"/>
                              </a:xfrm>
                              <a:prstGeom prst="flowChartInputOutpu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shape id="AutoShape 22" o:spid="_x0000_s1026" o:spt="111" type="#_x0000_t111" style="position:absolute;left:0pt;margin-left:39.6pt;margin-top:4.95pt;height:36.05pt;width:54.05pt;z-index:1024;mso-width-relative:page;mso-height-relative:page;" fillcolor="#FFFFFF" filled="t" stroked="t" coordsize="21600,21600" o:gfxdata="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DUZYCnTAAAABwEAAA8AAAAAAAAAAQAg&#10;AAAAIgAAAGRycy9kb3ducmV2LnhtbFBLAQIUABQAAAAIAIdO4kBZjiLmoQEAAFQDAAAOAAAAAAAA&#10;AAEAIAAAACIBAABkcnMvZTJvRG9jLnhtbFBLBQYAAAAABgAGAFkBAAA1BQAAAAA=&#10;">
                      <v:fill on="t" focussize="0,0"/>
                      <v:stroke weight="0.737007874015748pt" color="#000000" joinstyle="miter"/>
                      <v:imagedata o:title=""/>
                      <o:lock v:ext="edit" aspectratio="f"/>
                    </v:shape>
                  </w:pict>
                </mc:Fallback>
              </mc:AlternateContent>
            </w:r>
          </w:p>
          <w:p>
            <w:pPr>
              <w:spacing w:before="0" w:after="0" w:line="360" w:lineRule="auto"/>
              <w:jc w:val="both"/>
              <w:rPr>
                <w:rFonts w:ascii="Times New Roman" w:hAnsi="Times New Roman"/>
                <w:sz w:val="24"/>
                <w:szCs w:val="24"/>
              </w:rPr>
            </w:pPr>
            <w:r>
              <w:rPr>
                <w:rFonts w:ascii="Times New Roman" w:hAnsi="Times New Roman" w:eastAsia="Calibri" w:cs="Times New Roman"/>
                <w:sz w:val="24"/>
                <w:szCs w:val="24"/>
                <w:lang w:val="id-ID" w:eastAsia="id-ID"/>
              </w:rPr>
              <w:t>3.</w:t>
            </w:r>
          </w:p>
          <w:p>
            <w:pPr>
              <w:spacing w:before="0" w:after="0" w:line="360" w:lineRule="auto"/>
              <w:rPr>
                <w:rFonts w:ascii="Times New Roman" w:hAnsi="Times New Roman" w:eastAsia="Calibri" w:cs="Times New Roman"/>
                <w:sz w:val="24"/>
                <w:szCs w:val="24"/>
                <w:lang w:val="id-ID" w:eastAsia="id-ID"/>
              </w:rPr>
            </w:pPr>
          </w:p>
        </w:tc>
        <w:tc>
          <w:tcPr>
            <w:tcW w:w="1755" w:type="dxa"/>
            <w:tcBorders>
              <w:bottom w:val="single" w:color="00000A" w:sz="4" w:space="0"/>
              <w:insideH w:val="single" w:sz="4" w:space="0"/>
            </w:tcBorders>
            <w:shd w:val="clear" w:color="auto" w:fill="auto"/>
            <w:tcMar>
              <w:left w:w="108" w:type="dxa"/>
            </w:tcMar>
          </w:tcPr>
          <w:p>
            <w:pPr>
              <w:spacing w:before="0" w:after="0" w:line="360" w:lineRule="auto"/>
              <w:rPr>
                <w:rFonts w:ascii="Calibri" w:hAnsi="Calibri" w:eastAsia="Calibri" w:cs="Times New Roman"/>
                <w:sz w:val="20"/>
                <w:szCs w:val="20"/>
                <w:lang w:val="id-ID" w:eastAsia="id-ID"/>
              </w:rPr>
            </w:pPr>
          </w:p>
          <w:p>
            <w:pPr>
              <w:spacing w:before="0" w:after="0" w:line="360" w:lineRule="auto"/>
              <w:rPr>
                <w:rFonts w:ascii="Calibri" w:hAnsi="Calibri" w:eastAsia="Calibri" w:cs="Times New Roman"/>
                <w:sz w:val="20"/>
                <w:szCs w:val="20"/>
                <w:lang w:val="id-ID" w:eastAsia="id-ID"/>
              </w:rPr>
            </w:pPr>
          </w:p>
          <w:p>
            <w:pPr>
              <w:spacing w:before="0" w:after="0" w:line="360" w:lineRule="auto"/>
              <w:rPr>
                <w:rFonts w:ascii="Calibri" w:hAnsi="Calibri" w:eastAsia="Calibri" w:cs="Times New Roman"/>
                <w:sz w:val="20"/>
                <w:szCs w:val="20"/>
                <w:lang w:val="id-ID" w:eastAsia="id-ID"/>
              </w:rPr>
            </w:pPr>
          </w:p>
        </w:tc>
        <w:tc>
          <w:tcPr>
            <w:tcW w:w="1896" w:type="dxa"/>
            <w:tcBorders>
              <w:bottom w:val="single" w:color="00000A" w:sz="4" w:space="0"/>
              <w:insideH w:val="single" w:sz="4" w:space="0"/>
            </w:tcBorders>
            <w:shd w:val="clear" w:color="auto" w:fill="auto"/>
            <w:tcMar>
              <w:left w:w="108" w:type="dxa"/>
            </w:tcMar>
          </w:tcPr>
          <w:p>
            <w:pPr>
              <w:spacing w:before="0" w:after="0" w:line="360" w:lineRule="auto"/>
              <w:jc w:val="center"/>
              <w:rPr>
                <w:rFonts w:ascii="Times New Roman" w:hAnsi="Times New Roman"/>
                <w:i/>
                <w:sz w:val="24"/>
                <w:szCs w:val="24"/>
              </w:rPr>
            </w:pPr>
            <w:r>
              <w:rPr>
                <w:rFonts w:ascii="Times New Roman" w:hAnsi="Times New Roman" w:eastAsia="Calibri" w:cs="Times New Roman"/>
                <w:sz w:val="24"/>
                <w:szCs w:val="24"/>
                <w:lang w:val="id-ID" w:eastAsia="id-ID"/>
              </w:rPr>
              <w:t xml:space="preserve">Input / Output; </w:t>
            </w:r>
          </w:p>
        </w:tc>
        <w:tc>
          <w:tcPr>
            <w:tcW w:w="3630" w:type="dxa"/>
            <w:tcBorders>
              <w:bottom w:val="single" w:color="00000A" w:sz="4" w:space="0"/>
              <w:insideH w:val="single" w:sz="4" w:space="0"/>
            </w:tcBorders>
            <w:shd w:val="clear" w:color="auto" w:fill="auto"/>
            <w:tcMar>
              <w:left w:w="108" w:type="dxa"/>
            </w:tcMar>
          </w:tcPr>
          <w:p>
            <w:pPr>
              <w:spacing w:before="0" w:after="0" w:line="360" w:lineRule="auto"/>
              <w:jc w:val="both"/>
              <w:rPr>
                <w:rFonts w:ascii="Times New Roman" w:hAnsi="Times New Roman"/>
                <w:sz w:val="24"/>
                <w:szCs w:val="24"/>
                <w:lang w:val="sv-SE"/>
              </w:rPr>
            </w:pPr>
            <w:r>
              <w:rPr>
                <w:rFonts w:ascii="Times New Roman" w:hAnsi="Times New Roman" w:eastAsia="Calibri" w:cs="Times New Roman"/>
                <w:sz w:val="24"/>
                <w:szCs w:val="24"/>
                <w:lang w:val="sv-SE" w:eastAsia="id-ID"/>
              </w:rPr>
              <w:t>Digunakan untuk menggambarkan berbagai media input dan output dalam sebuah bagan alir program.</w:t>
            </w:r>
          </w:p>
        </w:tc>
      </w:tr>
      <w:tr>
        <w:trPr>
          <w:trHeight w:val="860" w:hRule="atLeast"/>
        </w:trPr>
        <w:tc>
          <w:tcPr>
            <w:tcW w:w="538" w:type="dxa"/>
            <w:tcBorders>
              <w:bottom w:val="single" w:color="00000A" w:sz="4" w:space="0"/>
              <w:insideH w:val="single" w:sz="4" w:space="0"/>
            </w:tcBorders>
            <w:shd w:val="clear" w:color="auto" w:fill="auto"/>
            <w:tcMar>
              <w:left w:w="108" w:type="dxa"/>
            </w:tcMar>
          </w:tcPr>
          <w:p>
            <w:pPr>
              <w:spacing w:before="0" w:after="0" w:line="360" w:lineRule="auto"/>
              <w:jc w:val="both"/>
              <w:rPr>
                <w:rFonts w:ascii="Times New Roman" w:hAnsi="Times New Roman" w:eastAsia="Calibri" w:cs="Times New Roman"/>
                <w:sz w:val="24"/>
                <w:szCs w:val="24"/>
                <w:lang w:val="fi-FI" w:eastAsia="id-ID"/>
              </w:rPr>
            </w:pPr>
          </w:p>
          <w:p>
            <w:pPr>
              <w:spacing w:before="0" w:after="0" w:line="360" w:lineRule="auto"/>
              <w:jc w:val="both"/>
              <w:rPr>
                <w:rFonts w:ascii="Times New Roman" w:hAnsi="Times New Roman"/>
                <w:sz w:val="24"/>
                <w:szCs w:val="24"/>
                <w:lang w:val="fi-FI"/>
              </w:rPr>
            </w:pPr>
            <w:r>
              <w:rPr>
                <w:rFonts w:ascii="Times New Roman" w:hAnsi="Times New Roman" w:eastAsia="Calibri" w:cs="Times New Roman"/>
                <w:sz w:val="24"/>
                <w:szCs w:val="24"/>
                <w:lang w:eastAsia="id-ID"/>
              </w:rPr>
              <w:t>4</w:t>
            </w:r>
            <w:r>
              <w:rPr>
                <w:rFonts w:ascii="Times New Roman" w:hAnsi="Times New Roman" w:eastAsia="Calibri" w:cs="Times New Roman"/>
                <w:sz w:val="24"/>
                <w:szCs w:val="24"/>
                <w:lang w:val="fi-FI" w:eastAsia="id-ID"/>
              </w:rPr>
              <w:t>.</w:t>
            </w:r>
          </w:p>
        </w:tc>
        <w:tc>
          <w:tcPr>
            <w:tcW w:w="1755" w:type="dxa"/>
            <w:tcBorders>
              <w:bottom w:val="single" w:color="00000A" w:sz="4" w:space="0"/>
              <w:insideH w:val="single" w:sz="4" w:space="0"/>
            </w:tcBorders>
            <w:shd w:val="clear" w:color="auto" w:fill="auto"/>
            <w:tcMar>
              <w:left w:w="108" w:type="dxa"/>
            </w:tcMar>
          </w:tcPr>
          <w:p>
            <w:pPr>
              <w:spacing w:before="0" w:after="0" w:line="360" w:lineRule="auto"/>
              <w:rPr>
                <w:rFonts w:ascii="Calibri" w:hAnsi="Calibri" w:eastAsia="Calibri" w:cs="Times New Roman"/>
                <w:sz w:val="20"/>
                <w:szCs w:val="20"/>
                <w:lang w:val="fi-FI" w:eastAsia="id-ID"/>
              </w:rPr>
            </w:pPr>
            <w:r>
              <w:rPr>
                <w:rFonts w:eastAsia="Calibri" w:cs="Times New Roman"/>
                <w:sz w:val="20"/>
                <w:szCs w:val="20"/>
                <w:lang w:val="fi-FI" w:eastAsia="id-ID"/>
              </w:rPr>
              <mc:AlternateContent>
                <mc:Choice Requires="wps">
                  <w:drawing>
                    <wp:anchor distT="0" distB="0" distL="114300" distR="114300" simplePos="0" relativeHeight="1024" behindDoc="0" locked="0" layoutInCell="1" allowOverlap="1">
                      <wp:simplePos x="0" y="0"/>
                      <wp:positionH relativeFrom="column">
                        <wp:posOffset>197485</wp:posOffset>
                      </wp:positionH>
                      <wp:positionV relativeFrom="paragraph">
                        <wp:posOffset>91440</wp:posOffset>
                      </wp:positionV>
                      <wp:extent cx="499745" cy="429895"/>
                      <wp:effectExtent l="10795" t="6350" r="13970" b="12065"/>
                      <wp:wrapNone/>
                      <wp:docPr id="4" name="AutoShape 23"/>
                      <wp:cNvGraphicFramePr/>
                      <a:graphic xmlns:a="http://schemas.openxmlformats.org/drawingml/2006/main">
                        <a:graphicData uri="http://schemas.microsoft.com/office/word/2010/wordprocessingShape">
                          <wps:wsp>
                            <wps:cNvSpPr/>
                            <wps:spPr>
                              <a:xfrm>
                                <a:off x="0" y="0"/>
                                <a:ext cx="498960" cy="429120"/>
                              </a:xfrm>
                              <a:prstGeom prst="flowChartMagneticDisk">
                                <a:avLst/>
                              </a:prstGeom>
                              <a:solidFill>
                                <a:srgbClr val="FFFFFF"/>
                              </a:solid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AutoShape 23" o:spid="_x0000_s1026" o:spt="132" type="#_x0000_t132" style="position:absolute;left:0pt;margin-left:15.55pt;margin-top:7.2pt;height:33.85pt;width:39.35pt;z-index:1024;mso-width-relative:page;mso-height-relative:page;" fillcolor="#FFFFFF" filled="t" stroked="t" coordsize="21600,21600" o:gfxdata="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Lor0G2gAAAAgBAAAPAAAA&#10;AAAAAAEAIAAAACIAAABkcnMvZG93bnJldi54bWxQSwECFAAUAAAACACHTuJAVyS8L6EBAABVAwAA&#10;DgAAAAAAAAABACAAAAApAQAAZHJzL2Uyb0RvYy54bWxQSwUGAAAAAAYABgBZAQAAPAUAAAAA&#10;">
                      <v:fill on="t" focussize="0,0"/>
                      <v:stroke weight="0.737007874015748pt" color="#000000" joinstyle="round"/>
                      <v:imagedata o:title=""/>
                      <o:lock v:ext="edit" aspectratio="f"/>
                    </v:shape>
                  </w:pict>
                </mc:Fallback>
              </mc:AlternateContent>
            </w:r>
          </w:p>
          <w:p>
            <w:pPr>
              <w:spacing w:before="0" w:after="0" w:line="360" w:lineRule="auto"/>
              <w:jc w:val="both"/>
              <w:rPr>
                <w:rFonts w:ascii="Calibri" w:hAnsi="Calibri" w:eastAsia="Calibri" w:cs="Times New Roman"/>
                <w:sz w:val="20"/>
                <w:szCs w:val="20"/>
                <w:lang w:eastAsia="id-ID"/>
              </w:rPr>
            </w:pPr>
          </w:p>
        </w:tc>
        <w:tc>
          <w:tcPr>
            <w:tcW w:w="1896" w:type="dxa"/>
            <w:tcBorders>
              <w:bottom w:val="single" w:color="00000A" w:sz="4" w:space="0"/>
              <w:insideH w:val="single" w:sz="4" w:space="0"/>
            </w:tcBorders>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Disk Bermagnit</w:t>
            </w:r>
          </w:p>
        </w:tc>
        <w:tc>
          <w:tcPr>
            <w:tcW w:w="3630" w:type="dxa"/>
            <w:tcBorders>
              <w:bottom w:val="single" w:color="00000A" w:sz="4" w:space="0"/>
              <w:insideH w:val="single" w:sz="4" w:space="0"/>
            </w:tcBorders>
            <w:shd w:val="clear" w:color="auto" w:fill="auto"/>
            <w:tcMar>
              <w:left w:w="108" w:type="dxa"/>
            </w:tcMar>
          </w:tcPr>
          <w:p>
            <w:pPr>
              <w:spacing w:before="0" w:after="0" w:line="360" w:lineRule="auto"/>
              <w:jc w:val="both"/>
              <w:rPr>
                <w:rFonts w:ascii="Times New Roman" w:hAnsi="Times New Roman"/>
                <w:sz w:val="24"/>
                <w:szCs w:val="24"/>
                <w:lang w:val="sv-SE"/>
              </w:rPr>
            </w:pPr>
            <w:r>
              <w:rPr>
                <w:rFonts w:ascii="Times New Roman" w:hAnsi="Times New Roman" w:eastAsia="Calibri" w:cs="Times New Roman"/>
                <w:sz w:val="24"/>
                <w:szCs w:val="24"/>
                <w:lang w:val="sv-SE" w:eastAsia="id-ID"/>
              </w:rPr>
              <w:t>Data disimpan secara permanen pada disk bermagnit.</w:t>
            </w:r>
          </w:p>
        </w:tc>
      </w:tr>
      <w:tr>
        <w:trPr>
          <w:trHeight w:val="914" w:hRule="atLeast"/>
        </w:trPr>
        <w:tc>
          <w:tcPr>
            <w:tcW w:w="538" w:type="dxa"/>
            <w:shd w:val="clear" w:color="auto" w:fill="auto"/>
            <w:tcMar>
              <w:left w:w="108" w:type="dxa"/>
            </w:tcMar>
          </w:tcPr>
          <w:p>
            <w:pPr>
              <w:spacing w:before="0" w:after="0" w:line="360" w:lineRule="auto"/>
              <w:jc w:val="both"/>
              <w:rPr>
                <w:rFonts w:ascii="Times New Roman" w:hAnsi="Times New Roman" w:eastAsia="Calibri" w:cs="Times New Roman"/>
                <w:sz w:val="24"/>
                <w:szCs w:val="24"/>
                <w:lang w:val="sv-SE" w:eastAsia="id-ID"/>
              </w:rPr>
            </w:pPr>
          </w:p>
          <w:p>
            <w:pPr>
              <w:spacing w:before="0" w:after="0" w:line="360" w:lineRule="auto"/>
              <w:jc w:val="both"/>
              <w:rPr>
                <w:rFonts w:ascii="Times New Roman" w:hAnsi="Times New Roman"/>
                <w:sz w:val="24"/>
                <w:szCs w:val="24"/>
              </w:rPr>
            </w:pPr>
            <w:r>
              <w:rPr>
                <w:rFonts w:ascii="Times New Roman" w:hAnsi="Times New Roman" w:eastAsia="Calibri" w:cs="Times New Roman"/>
                <w:sz w:val="24"/>
                <w:szCs w:val="24"/>
                <w:lang w:eastAsia="id-ID"/>
              </w:rPr>
              <w:t>5.</w:t>
            </w:r>
          </w:p>
          <w:p>
            <w:pPr>
              <w:spacing w:before="0" w:after="0" w:line="360" w:lineRule="auto"/>
              <w:jc w:val="both"/>
              <w:rPr>
                <w:rFonts w:ascii="Times New Roman" w:hAnsi="Times New Roman" w:eastAsia="Calibri" w:cs="Times New Roman"/>
                <w:sz w:val="24"/>
                <w:szCs w:val="24"/>
                <w:lang w:eastAsia="id-ID"/>
              </w:rPr>
            </w:pPr>
          </w:p>
        </w:tc>
        <w:tc>
          <w:tcPr>
            <w:tcW w:w="1755" w:type="dxa"/>
            <w:shd w:val="clear" w:color="auto" w:fill="auto"/>
            <w:tcMar>
              <w:left w:w="108" w:type="dxa"/>
            </w:tcMar>
          </w:tcPr>
          <w:p>
            <w:pPr>
              <w:spacing w:before="0" w:after="0" w:line="360" w:lineRule="auto"/>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distT="0" distB="0" distL="114300" distR="114300" simplePos="0" relativeHeight="1024" behindDoc="0" locked="0" layoutInCell="1" allowOverlap="1">
                      <wp:simplePos x="0" y="0"/>
                      <wp:positionH relativeFrom="column">
                        <wp:posOffset>277495</wp:posOffset>
                      </wp:positionH>
                      <wp:positionV relativeFrom="paragraph">
                        <wp:posOffset>128905</wp:posOffset>
                      </wp:positionV>
                      <wp:extent cx="305435" cy="343535"/>
                      <wp:effectExtent l="5080" t="5715" r="13970" b="13335"/>
                      <wp:wrapNone/>
                      <wp:docPr id="5" name="AutoShape 24"/>
                      <wp:cNvGraphicFramePr/>
                      <a:graphic xmlns:a="http://schemas.openxmlformats.org/drawingml/2006/main">
                        <a:graphicData uri="http://schemas.microsoft.com/office/word/2010/wordprocessingShape">
                          <wps:wsp>
                            <wps:cNvSpPr/>
                            <wps:spPr>
                              <a:xfrm>
                                <a:off x="0" y="0"/>
                                <a:ext cx="304920" cy="343080"/>
                              </a:xfrm>
                              <a:prstGeom prst="flowChartOffpageConnector">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shape id="AutoShape 24" o:spid="_x0000_s1026" o:spt="177" type="#_x0000_t177" style="position:absolute;left:0pt;margin-left:21.85pt;margin-top:10.15pt;height:27.05pt;width:24.05pt;z-index:1024;mso-width-relative:page;mso-height-relative:page;" fillcolor="#FFFFFF" filled="t" stroked="t" coordsize="21600,21600" o:gfxdata="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BSD89HVAAAABwEAAA8AAAAA&#10;AAAAAQAgAAAAIgAAAGRycy9kb3ducmV2LnhtbFBLAQIUABQAAAAIAIdO4kDDXmD+pQEAAFkDAAAO&#10;AAAAAAAAAAEAIAAAACQBAABkcnMvZTJvRG9jLnhtbFBLBQYAAAAABgAGAFkBAAA7BQAAAAA=&#10;">
                      <v:fill on="t" focussize="0,0"/>
                      <v:stroke weight="0.737007874015748pt" color="#000000" joinstyle="miter"/>
                      <v:imagedata o:title=""/>
                      <o:lock v:ext="edit" aspectratio="f"/>
                    </v:shape>
                  </w:pict>
                </mc:Fallback>
              </mc:AlternateContent>
            </w:r>
          </w:p>
          <w:p>
            <w:pPr>
              <w:spacing w:before="0" w:after="0" w:line="360" w:lineRule="auto"/>
              <w:rPr>
                <w:rFonts w:ascii="Calibri" w:hAnsi="Calibri" w:eastAsia="Calibri" w:cs="Times New Roman"/>
                <w:sz w:val="20"/>
                <w:szCs w:val="20"/>
                <w:lang w:val="id-ID" w:eastAsia="id-ID"/>
              </w:rPr>
            </w:pPr>
          </w:p>
          <w:p>
            <w:pPr>
              <w:spacing w:before="0" w:after="0" w:line="360" w:lineRule="auto"/>
              <w:jc w:val="both"/>
              <w:rPr>
                <w:rFonts w:ascii="Calibri" w:hAnsi="Calibri" w:eastAsia="Calibri" w:cs="Times New Roman"/>
                <w:sz w:val="20"/>
                <w:szCs w:val="20"/>
                <w:lang w:val="id-ID" w:eastAsia="id-ID"/>
              </w:rPr>
            </w:pPr>
          </w:p>
        </w:tc>
        <w:tc>
          <w:tcPr>
            <w:tcW w:w="1896"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Penghubung Pada Halaman Berbeda</w:t>
            </w:r>
          </w:p>
        </w:tc>
        <w:tc>
          <w:tcPr>
            <w:tcW w:w="3630" w:type="dxa"/>
            <w:shd w:val="clear" w:color="auto" w:fill="auto"/>
            <w:tcMar>
              <w:left w:w="108" w:type="dxa"/>
            </w:tcMar>
          </w:tcPr>
          <w:p>
            <w:pPr>
              <w:spacing w:before="0" w:after="0" w:line="360" w:lineRule="auto"/>
              <w:jc w:val="both"/>
              <w:rPr>
                <w:rFonts w:ascii="Times New Roman" w:hAnsi="Times New Roman"/>
                <w:sz w:val="24"/>
                <w:szCs w:val="24"/>
                <w:lang w:val="sv-SE"/>
              </w:rPr>
            </w:pPr>
            <w:r>
              <w:rPr>
                <w:rFonts w:ascii="Times New Roman" w:hAnsi="Times New Roman" w:eastAsia="Calibri" w:cs="Times New Roman"/>
                <w:sz w:val="24"/>
                <w:szCs w:val="24"/>
                <w:lang w:val="sv-SE" w:eastAsia="id-ID"/>
              </w:rPr>
              <w:t>Menghubungkan bagan alir yang berada dihalaman yang berbeda.</w:t>
            </w:r>
          </w:p>
        </w:tc>
      </w:tr>
      <w:tr>
        <w:trPr>
          <w:trHeight w:val="1259" w:hRule="atLeast"/>
        </w:trPr>
        <w:tc>
          <w:tcPr>
            <w:tcW w:w="538" w:type="dxa"/>
            <w:shd w:val="clear" w:color="auto" w:fill="auto"/>
            <w:tcMar>
              <w:left w:w="108" w:type="dxa"/>
            </w:tcMar>
          </w:tcPr>
          <w:p>
            <w:pPr>
              <w:spacing w:before="0" w:after="0" w:line="360" w:lineRule="auto"/>
              <w:jc w:val="both"/>
              <w:rPr>
                <w:rFonts w:ascii="Times New Roman" w:hAnsi="Times New Roman" w:eastAsia="Calibri" w:cs="Times New Roman"/>
                <w:sz w:val="24"/>
                <w:szCs w:val="24"/>
                <w:lang w:val="sv-SE" w:eastAsia="id-ID"/>
              </w:rPr>
            </w:pPr>
          </w:p>
          <w:p>
            <w:pPr>
              <w:spacing w:before="0" w:after="0" w:line="360" w:lineRule="auto"/>
              <w:jc w:val="both"/>
              <w:rPr>
                <w:rFonts w:ascii="Times New Roman" w:hAnsi="Times New Roman"/>
                <w:sz w:val="24"/>
                <w:szCs w:val="24"/>
              </w:rPr>
            </w:pPr>
            <w:r>
              <w:rPr>
                <w:rFonts w:ascii="Times New Roman" w:hAnsi="Times New Roman" w:eastAsia="Calibri" w:cs="Times New Roman"/>
                <w:sz w:val="24"/>
                <w:szCs w:val="24"/>
                <w:lang w:eastAsia="id-ID"/>
              </w:rPr>
              <w:t>6.</w:t>
            </w:r>
          </w:p>
        </w:tc>
        <w:tc>
          <w:tcPr>
            <w:tcW w:w="1755" w:type="dxa"/>
            <w:shd w:val="clear" w:color="auto" w:fill="auto"/>
            <w:tcMar>
              <w:left w:w="108" w:type="dxa"/>
            </w:tcMar>
          </w:tcPr>
          <w:p>
            <w:pPr>
              <w:spacing w:before="0" w:after="0" w:line="360" w:lineRule="auto"/>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distT="0" distB="0" distL="114300" distR="114300" simplePos="0" relativeHeight="1024" behindDoc="0" locked="0" layoutInCell="1" allowOverlap="1">
                      <wp:simplePos x="0" y="0"/>
                      <wp:positionH relativeFrom="column">
                        <wp:posOffset>45720</wp:posOffset>
                      </wp:positionH>
                      <wp:positionV relativeFrom="paragraph">
                        <wp:posOffset>22860</wp:posOffset>
                      </wp:positionV>
                      <wp:extent cx="915035" cy="343535"/>
                      <wp:effectExtent l="11430" t="12065" r="7620" b="6985"/>
                      <wp:wrapNone/>
                      <wp:docPr id="6" name="AutoShape 25"/>
                      <wp:cNvGraphicFramePr/>
                      <a:graphic xmlns:a="http://schemas.openxmlformats.org/drawingml/2006/main">
                        <a:graphicData uri="http://schemas.microsoft.com/office/word/2010/wordprocessingShape">
                          <wps:wsp>
                            <wps:cNvSpPr/>
                            <wps:spPr>
                              <a:xfrm>
                                <a:off x="0" y="0"/>
                                <a:ext cx="914400" cy="343080"/>
                              </a:xfrm>
                              <a:prstGeom prst="flowChartManualInpu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shape id="AutoShape 25" o:spid="_x0000_s1026" o:spt="118" type="#_x0000_t118" style="position:absolute;left:0pt;margin-left:3.6pt;margin-top:1.8pt;height:27.05pt;width:72.05pt;z-index:1024;mso-width-relative:page;mso-height-relative:page;" fillcolor="#FFFFFF" filled="t" stroked="t" coordsize="21600,21600" o:gfxdata="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fZ+mtYAAAAGAQAADwAAAAAA&#10;AAABACAAAAAiAAAAZHJzL2Rvd25yZXYueG1sUEsBAhQAFAAAAAgAh07iQJCz6iKjAQAAVAMAAA4A&#10;AAAAAAAAAQAgAAAAJQEAAGRycy9lMm9Eb2MueG1sUEsFBgAAAAAGAAYAWQEAADoFAAAAAA==&#10;">
                      <v:fill on="t" focussize="0,0"/>
                      <v:stroke weight="0.737007874015748pt" color="#000000" joinstyle="miter"/>
                      <v:imagedata o:title=""/>
                      <o:lock v:ext="edit" aspectratio="f"/>
                    </v:shape>
                  </w:pict>
                </mc:Fallback>
              </mc:AlternateContent>
            </w:r>
          </w:p>
          <w:p>
            <w:pPr>
              <w:spacing w:before="0" w:after="0" w:line="360" w:lineRule="auto"/>
              <w:jc w:val="both"/>
              <w:rPr>
                <w:rFonts w:ascii="Calibri" w:hAnsi="Calibri" w:eastAsia="Calibri" w:cs="Times New Roman"/>
                <w:sz w:val="20"/>
                <w:szCs w:val="20"/>
                <w:lang w:val="id-ID" w:eastAsia="id-ID"/>
              </w:rPr>
            </w:pPr>
          </w:p>
        </w:tc>
        <w:tc>
          <w:tcPr>
            <w:tcW w:w="1896" w:type="dxa"/>
            <w:shd w:val="clear" w:color="auto" w:fill="auto"/>
            <w:tcMar>
              <w:left w:w="108" w:type="dxa"/>
            </w:tcMar>
          </w:tcPr>
          <w:p>
            <w:pPr>
              <w:spacing w:before="0" w:after="0" w:line="360" w:lineRule="auto"/>
              <w:rPr>
                <w:rFonts w:ascii="Times New Roman" w:hAnsi="Times New Roman"/>
                <w:sz w:val="24"/>
                <w:szCs w:val="24"/>
              </w:rPr>
            </w:pPr>
            <w:r>
              <w:rPr>
                <w:rFonts w:ascii="Times New Roman" w:hAnsi="Times New Roman" w:eastAsia="Calibri" w:cs="Times New Roman"/>
                <w:sz w:val="24"/>
                <w:szCs w:val="24"/>
                <w:lang w:val="id-ID" w:eastAsia="id-ID"/>
              </w:rPr>
              <w:t>Pemasukan Data On Line</w:t>
            </w:r>
          </w:p>
        </w:tc>
        <w:tc>
          <w:tcPr>
            <w:tcW w:w="3630" w:type="dxa"/>
            <w:shd w:val="clear" w:color="auto" w:fill="auto"/>
            <w:tcMar>
              <w:left w:w="108" w:type="dxa"/>
            </w:tcMar>
          </w:tcPr>
          <w:p>
            <w:pPr>
              <w:spacing w:before="0" w:after="0" w:line="360" w:lineRule="auto"/>
              <w:jc w:val="both"/>
              <w:rPr>
                <w:rFonts w:ascii="Times New Roman" w:hAnsi="Times New Roman"/>
                <w:sz w:val="24"/>
                <w:szCs w:val="24"/>
              </w:rPr>
            </w:pPr>
            <w:r>
              <w:rPr>
                <w:rFonts w:ascii="Times New Roman" w:hAnsi="Times New Roman" w:eastAsia="Calibri" w:cs="Times New Roman"/>
                <w:sz w:val="24"/>
                <w:szCs w:val="24"/>
                <w:lang w:val="id-ID" w:eastAsia="id-ID"/>
              </w:rPr>
              <w:t>Entri data alat oleh on line seperti terminal CRT dan komputer pribadi.</w:t>
            </w:r>
          </w:p>
        </w:tc>
      </w:tr>
      <w:tr>
        <w:trPr>
          <w:trHeight w:val="1259" w:hRule="atLeast"/>
        </w:trPr>
        <w:tc>
          <w:tcPr>
            <w:tcW w:w="538" w:type="dxa"/>
            <w:shd w:val="clear" w:color="auto" w:fill="auto"/>
            <w:tcMar>
              <w:left w:w="108" w:type="dxa"/>
            </w:tcMar>
          </w:tcPr>
          <w:p>
            <w:pPr>
              <w:spacing w:before="0" w:after="0" w:line="360" w:lineRule="auto"/>
              <w:jc w:val="both"/>
              <w:rPr>
                <w:rFonts w:ascii="Times New Roman" w:hAnsi="Times New Roman" w:eastAsia="Calibri" w:cs="Times New Roman"/>
                <w:sz w:val="24"/>
                <w:szCs w:val="24"/>
                <w:lang w:val="id-ID" w:eastAsia="id-ID"/>
              </w:rPr>
            </w:pPr>
          </w:p>
          <w:p>
            <w:pPr>
              <w:spacing w:before="0" w:after="0" w:line="360" w:lineRule="auto"/>
              <w:jc w:val="both"/>
              <w:rPr>
                <w:rFonts w:ascii="Times New Roman" w:hAnsi="Times New Roman"/>
                <w:sz w:val="24"/>
                <w:szCs w:val="24"/>
              </w:rPr>
            </w:pPr>
            <w:r>
              <w:rPr>
                <w:rFonts w:ascii="Times New Roman" w:hAnsi="Times New Roman" w:eastAsia="Calibri" w:cs="Times New Roman"/>
                <w:sz w:val="24"/>
                <w:szCs w:val="24"/>
                <w:lang w:val="id-ID" w:eastAsia="id-ID"/>
              </w:rPr>
              <w:t>7.</w:t>
            </w:r>
          </w:p>
        </w:tc>
        <w:tc>
          <w:tcPr>
            <w:tcW w:w="1755" w:type="dxa"/>
            <w:shd w:val="clear" w:color="auto" w:fill="auto"/>
            <w:tcMar>
              <w:left w:w="108" w:type="dxa"/>
            </w:tcMar>
          </w:tcPr>
          <w:p>
            <w:pPr>
              <w:spacing w:before="0" w:after="0" w:line="360" w:lineRule="auto"/>
              <w:rPr>
                <w:rFonts w:ascii="Calibri" w:hAnsi="Calibri" w:eastAsia="Calibri" w:cs="Times New Roman"/>
                <w:sz w:val="20"/>
                <w:szCs w:val="20"/>
                <w:lang w:val="id-ID" w:eastAsia="id-ID"/>
              </w:rPr>
            </w:pPr>
          </w:p>
          <w:p>
            <w:pPr>
              <w:spacing w:before="0" w:after="0" w:line="360" w:lineRule="auto"/>
              <w:jc w:val="both"/>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distT="0" distB="0" distL="114300" distR="114300" simplePos="0" relativeHeight="1024" behindDoc="0" locked="0" layoutInCell="1" allowOverlap="1">
                      <wp:simplePos x="0" y="0"/>
                      <wp:positionH relativeFrom="column">
                        <wp:posOffset>48895</wp:posOffset>
                      </wp:positionH>
                      <wp:positionV relativeFrom="paragraph">
                        <wp:posOffset>144145</wp:posOffset>
                      </wp:positionV>
                      <wp:extent cx="915035" cy="343535"/>
                      <wp:effectExtent l="5080" t="11430" r="13970" b="7620"/>
                      <wp:wrapNone/>
                      <wp:docPr id="7" name="Rectangle 26"/>
                      <wp:cNvGraphicFramePr/>
                      <a:graphic xmlns:a="http://schemas.openxmlformats.org/drawingml/2006/main">
                        <a:graphicData uri="http://schemas.microsoft.com/office/word/2010/wordprocessingShape">
                          <wps:wsp>
                            <wps:cNvSpPr/>
                            <wps:spPr>
                              <a:xfrm>
                                <a:off x="0" y="0"/>
                                <a:ext cx="914400" cy="343080"/>
                              </a:xfrm>
                              <a:prstGeom prst="rec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rect id="Rectangle 26" o:spid="_x0000_s1026" o:spt="1" style="position:absolute;left:0pt;margin-left:3.85pt;margin-top:11.35pt;height:27.05pt;width:72.05pt;z-index:1024;mso-width-relative:page;mso-height-relative:page;" fillcolor="#FFFFFF" filled="t" stroked="t" coordsize="21600,21600" o:gfxdata="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lB60T2gAAAAcBAAAPAAAAAAAAAAEAIAAAACIA&#10;AABkcnMvZG93bnJldi54bWxQSwECFAAUAAAACACHTuJAcfmmrZUBAABEAwAADgAAAAAAAAABACAA&#10;AAApAQAAZHJzL2Uyb0RvYy54bWxQSwUGAAAAAAYABgBZAQAAMAUAAAAA&#10;">
                      <v:fill on="t" focussize="0,0"/>
                      <v:stroke weight="0.737007874015748pt" color="#000000" joinstyle="miter"/>
                      <v:imagedata o:title=""/>
                      <o:lock v:ext="edit" aspectratio="f"/>
                    </v:rect>
                  </w:pict>
                </mc:Fallback>
              </mc:AlternateContent>
            </w:r>
          </w:p>
        </w:tc>
        <w:tc>
          <w:tcPr>
            <w:tcW w:w="1896" w:type="dxa"/>
            <w:shd w:val="clear" w:color="auto" w:fill="auto"/>
            <w:tcMar>
              <w:left w:w="108" w:type="dxa"/>
            </w:tcMar>
          </w:tcPr>
          <w:p>
            <w:pPr>
              <w:spacing w:before="0" w:after="0" w:line="360" w:lineRule="auto"/>
              <w:jc w:val="center"/>
              <w:rPr>
                <w:rFonts w:ascii="Times New Roman" w:hAnsi="Times New Roman" w:eastAsia="Calibri" w:cs="Times New Roman"/>
                <w:sz w:val="24"/>
                <w:szCs w:val="24"/>
                <w:lang w:val="id-ID" w:eastAsia="id-ID"/>
              </w:rPr>
            </w:pPr>
          </w:p>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Pemrosesan Komputer</w:t>
            </w:r>
          </w:p>
        </w:tc>
        <w:tc>
          <w:tcPr>
            <w:tcW w:w="3630" w:type="dxa"/>
            <w:shd w:val="clear" w:color="auto" w:fill="auto"/>
            <w:tcMar>
              <w:left w:w="108" w:type="dxa"/>
            </w:tcMar>
          </w:tcPr>
          <w:p>
            <w:pPr>
              <w:spacing w:before="0" w:after="0" w:line="360" w:lineRule="auto"/>
              <w:jc w:val="both"/>
              <w:rPr>
                <w:rFonts w:ascii="Times New Roman" w:hAnsi="Times New Roman"/>
                <w:sz w:val="24"/>
                <w:szCs w:val="24"/>
                <w:lang w:val="sv-SE"/>
              </w:rPr>
            </w:pPr>
            <w:r>
              <w:rPr>
                <w:rFonts w:ascii="Times New Roman" w:hAnsi="Times New Roman" w:eastAsia="Calibri" w:cs="Times New Roman"/>
                <w:sz w:val="24"/>
                <w:szCs w:val="24"/>
                <w:lang w:val="sv-SE" w:eastAsia="id-ID"/>
              </w:rPr>
              <w:t>Sebuah fungsi pemrosesan yang dilaksanakan oleh komputer biasanya menghasilkan perubahan terhadap data atau informasi</w:t>
            </w:r>
          </w:p>
        </w:tc>
      </w:tr>
      <w:tr>
        <w:trPr>
          <w:trHeight w:val="833" w:hRule="atLeast"/>
        </w:trPr>
        <w:tc>
          <w:tcPr>
            <w:tcW w:w="538" w:type="dxa"/>
            <w:shd w:val="clear" w:color="auto" w:fill="auto"/>
            <w:tcMar>
              <w:left w:w="108" w:type="dxa"/>
            </w:tcMar>
          </w:tcPr>
          <w:p>
            <w:pPr>
              <w:spacing w:before="0" w:after="0" w:line="360" w:lineRule="auto"/>
              <w:jc w:val="both"/>
              <w:rPr>
                <w:rFonts w:ascii="Times New Roman" w:hAnsi="Times New Roman"/>
                <w:sz w:val="24"/>
                <w:szCs w:val="24"/>
              </w:rPr>
            </w:pPr>
            <w:r>
              <w:rPr>
                <w:rFonts w:ascii="Times New Roman" w:hAnsi="Times New Roman" w:eastAsia="Calibri" w:cs="Times New Roman"/>
                <w:sz w:val="24"/>
                <w:szCs w:val="24"/>
                <w:lang w:val="id-ID" w:eastAsia="id-ID"/>
              </w:rPr>
              <w:t>8.</w:t>
            </w:r>
          </w:p>
          <w:p>
            <w:pPr>
              <w:spacing w:before="0" w:after="0" w:line="360" w:lineRule="auto"/>
              <w:jc w:val="both"/>
              <w:rPr>
                <w:rFonts w:ascii="Times New Roman" w:hAnsi="Times New Roman" w:eastAsia="Calibri" w:cs="Times New Roman"/>
                <w:sz w:val="24"/>
                <w:szCs w:val="24"/>
                <w:lang w:val="id-ID" w:eastAsia="id-ID"/>
              </w:rPr>
            </w:pPr>
          </w:p>
        </w:tc>
        <w:tc>
          <w:tcPr>
            <w:tcW w:w="1755" w:type="dxa"/>
            <w:shd w:val="clear" w:color="auto" w:fill="auto"/>
            <w:tcMar>
              <w:left w:w="108" w:type="dxa"/>
            </w:tcMar>
          </w:tcPr>
          <w:p>
            <w:pPr>
              <w:spacing w:before="0" w:after="0" w:line="360" w:lineRule="auto"/>
              <w:rPr>
                <w:rFonts w:ascii="Calibri" w:hAnsi="Calibri" w:eastAsia="Calibri" w:cs="Times New Roman"/>
                <w:sz w:val="20"/>
                <w:szCs w:val="20"/>
                <w:lang w:val="id-ID" w:eastAsia="id-ID"/>
              </w:rPr>
            </w:pPr>
          </w:p>
          <w:p>
            <w:pPr>
              <w:spacing w:before="0" w:after="0" w:line="360" w:lineRule="auto"/>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distT="0" distB="0" distL="114300" distR="114300" simplePos="0" relativeHeight="1024" behindDoc="0" locked="0" layoutInCell="1" allowOverlap="1">
                      <wp:simplePos x="0" y="0"/>
                      <wp:positionH relativeFrom="column">
                        <wp:posOffset>201295</wp:posOffset>
                      </wp:positionH>
                      <wp:positionV relativeFrom="paragraph">
                        <wp:posOffset>20320</wp:posOffset>
                      </wp:positionV>
                      <wp:extent cx="686435" cy="1270"/>
                      <wp:effectExtent l="5080" t="59690" r="23495" b="54610"/>
                      <wp:wrapNone/>
                      <wp:docPr id="8" name="Line 27"/>
                      <wp:cNvGraphicFramePr/>
                      <a:graphic xmlns:a="http://schemas.openxmlformats.org/drawingml/2006/main">
                        <a:graphicData uri="http://schemas.microsoft.com/office/word/2010/wordprocessingShape">
                          <wps:wsp>
                            <wps:cNvCnPr/>
                            <wps:spPr>
                              <a:xfrm>
                                <a:off x="0" y="0"/>
                                <a:ext cx="685800" cy="720"/>
                              </a:xfrm>
                              <a:prstGeom prst="line">
                                <a:avLst/>
                              </a:prstGeom>
                              <a:ln w="9360">
                                <a:solidFill>
                                  <a:srgbClr val="000000"/>
                                </a:solidFill>
                                <a:round/>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27" o:spid="_x0000_s1026" o:spt="20" style="position:absolute;left:0pt;margin-left:15.85pt;margin-top:1.6pt;height:0.1pt;width:54.05pt;z-index:1024;mso-width-relative:page;mso-height-relative:page;" filled="f" stroked="t" coordsize="21600,21600" o:gfxdata="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ET6uKNUAAAAGAQAADwAA&#10;AAAAAAABACAAAAAiAAAAZHJzL2Rvd25yZXYueG1sUEsBAhQAFAAAAAgAh07iQG9IalanAQAAQQMA&#10;AA4AAAAAAAAAAQAgAAAAJAEAAGRycy9lMm9Eb2MueG1sUEsFBgAAAAAGAAYAWQEAAD0FAAAAAA==&#10;">
                      <v:fill on="f" focussize="0,0"/>
                      <v:stroke weight="0.737007874015748pt" color="#000000" joinstyle="round" endarrow="block"/>
                      <v:imagedata o:title=""/>
                      <o:lock v:ext="edit" aspectratio="f"/>
                    </v:line>
                  </w:pict>
                </mc:Fallback>
              </mc:AlternateContent>
            </w:r>
          </w:p>
          <w:p>
            <w:pPr>
              <w:spacing w:before="0" w:after="0" w:line="360" w:lineRule="auto"/>
              <w:jc w:val="both"/>
              <w:rPr>
                <w:rFonts w:ascii="Calibri" w:hAnsi="Calibri" w:eastAsia="Calibri" w:cs="Times New Roman"/>
                <w:sz w:val="20"/>
                <w:szCs w:val="20"/>
                <w:lang w:val="id-ID" w:eastAsia="id-ID"/>
              </w:rPr>
            </w:pPr>
          </w:p>
          <w:p>
            <w:pPr>
              <w:spacing w:before="0" w:after="0" w:line="360" w:lineRule="auto"/>
              <w:jc w:val="both"/>
              <w:rPr>
                <w:rFonts w:ascii="Calibri" w:hAnsi="Calibri" w:eastAsia="Calibri" w:cs="Times New Roman"/>
                <w:sz w:val="20"/>
                <w:szCs w:val="20"/>
                <w:lang w:val="id-ID" w:eastAsia="id-ID"/>
              </w:rPr>
            </w:pPr>
          </w:p>
          <w:p>
            <w:pPr>
              <w:spacing w:before="0" w:after="0" w:line="360" w:lineRule="auto"/>
              <w:jc w:val="both"/>
              <w:rPr>
                <w:rFonts w:ascii="Calibri" w:hAnsi="Calibri" w:eastAsia="Calibri" w:cs="Times New Roman"/>
                <w:sz w:val="20"/>
                <w:szCs w:val="20"/>
                <w:lang w:val="id-ID" w:eastAsia="id-ID"/>
              </w:rPr>
            </w:pPr>
          </w:p>
        </w:tc>
        <w:tc>
          <w:tcPr>
            <w:tcW w:w="1896" w:type="dxa"/>
            <w:shd w:val="clear" w:color="auto" w:fill="auto"/>
            <w:tcMar>
              <w:left w:w="108" w:type="dxa"/>
            </w:tcMar>
          </w:tcPr>
          <w:p>
            <w:pPr>
              <w:spacing w:before="0" w:after="0" w:line="360" w:lineRule="auto"/>
              <w:jc w:val="center"/>
              <w:rPr>
                <w:rFonts w:ascii="Times New Roman" w:hAnsi="Times New Roman"/>
                <w:i/>
                <w:sz w:val="24"/>
                <w:szCs w:val="24"/>
              </w:rPr>
            </w:pPr>
            <w:r>
              <w:rPr>
                <w:rFonts w:ascii="Times New Roman" w:hAnsi="Times New Roman" w:eastAsia="Calibri" w:cs="Times New Roman"/>
                <w:sz w:val="24"/>
                <w:szCs w:val="24"/>
                <w:lang w:val="id-ID" w:eastAsia="id-ID"/>
              </w:rPr>
              <w:t>Arus Dokumen atau Pemrosesan</w:t>
            </w:r>
          </w:p>
        </w:tc>
        <w:tc>
          <w:tcPr>
            <w:tcW w:w="3630" w:type="dxa"/>
            <w:shd w:val="clear" w:color="auto" w:fill="auto"/>
            <w:tcMar>
              <w:left w:w="108" w:type="dxa"/>
            </w:tcMar>
          </w:tcPr>
          <w:p>
            <w:pPr>
              <w:spacing w:before="0" w:after="0" w:line="360" w:lineRule="auto"/>
              <w:jc w:val="both"/>
              <w:rPr>
                <w:rFonts w:ascii="Times New Roman" w:hAnsi="Times New Roman"/>
                <w:sz w:val="24"/>
                <w:szCs w:val="24"/>
                <w:lang w:val="sv-SE"/>
              </w:rPr>
            </w:pPr>
            <w:r>
              <w:rPr>
                <w:rFonts w:ascii="Times New Roman" w:hAnsi="Times New Roman" w:eastAsia="Calibri" w:cs="Times New Roman"/>
                <w:sz w:val="24"/>
                <w:szCs w:val="24"/>
                <w:lang w:val="sv-SE" w:eastAsia="id-ID"/>
              </w:rPr>
              <w:t>Arus dokumen atau pemrosesan; arus normal adalah ke kanan atau ke bawah.</w:t>
            </w:r>
          </w:p>
        </w:tc>
      </w:tr>
      <w:tr>
        <w:trPr>
          <w:trHeight w:val="954" w:hRule="atLeast"/>
        </w:trPr>
        <w:tc>
          <w:tcPr>
            <w:tcW w:w="538" w:type="dxa"/>
            <w:shd w:val="clear" w:color="auto" w:fill="auto"/>
            <w:tcMar>
              <w:left w:w="108" w:type="dxa"/>
            </w:tcMar>
            <w:textDirection w:val="lrTb"/>
            <w:vAlign w:val="top"/>
          </w:tcPr>
          <w:p>
            <w:pPr>
              <w:spacing w:before="0" w:after="0" w:line="360" w:lineRule="auto"/>
              <w:jc w:val="center"/>
              <w:rPr>
                <w:rFonts w:ascii="Times New Roman" w:hAnsi="Times New Roman" w:eastAsia="Calibri" w:cs="Times New Roman"/>
                <w:sz w:val="24"/>
                <w:szCs w:val="24"/>
                <w:lang w:val="id-ID" w:eastAsia="id-ID"/>
              </w:rPr>
            </w:pPr>
            <w:r>
              <w:rPr>
                <w:rFonts w:ascii="Times New Roman" w:hAnsi="Times New Roman" w:eastAsia="Calibri" w:cs="Times New Roman"/>
                <w:sz w:val="24"/>
                <w:szCs w:val="24"/>
                <w:lang w:val="id-ID" w:eastAsia="id-ID"/>
              </w:rPr>
              <w:t>No</w:t>
            </w:r>
          </w:p>
        </w:tc>
        <w:tc>
          <w:tcPr>
            <w:tcW w:w="1755" w:type="dxa"/>
            <w:shd w:val="clear" w:color="auto" w:fill="auto"/>
            <w:tcMar>
              <w:left w:w="108" w:type="dxa"/>
            </w:tcMar>
            <w:textDirection w:val="lrTb"/>
            <w:vAlign w:val="top"/>
          </w:tcPr>
          <w:p>
            <w:pPr>
              <w:spacing w:before="0" w:after="0" w:line="360" w:lineRule="auto"/>
              <w:jc w:val="center"/>
              <w:rPr>
                <w:rFonts w:eastAsia="Calibri" w:cs="Times New Roman"/>
                <w:sz w:val="20"/>
                <w:szCs w:val="20"/>
                <w:lang w:val="id-ID" w:eastAsia="id-ID"/>
              </w:rPr>
            </w:pPr>
            <w:r>
              <w:rPr>
                <w:rFonts w:ascii="Times New Roman" w:hAnsi="Times New Roman" w:eastAsia="Calibri" w:cs="Times New Roman"/>
                <w:sz w:val="24"/>
                <w:szCs w:val="24"/>
                <w:lang w:val="id-ID" w:eastAsia="id-ID"/>
              </w:rPr>
              <w:t>Simbol</w:t>
            </w:r>
          </w:p>
        </w:tc>
        <w:tc>
          <w:tcPr>
            <w:tcW w:w="1896" w:type="dxa"/>
            <w:shd w:val="clear" w:color="auto" w:fill="auto"/>
            <w:tcMar>
              <w:left w:w="108" w:type="dxa"/>
            </w:tcMar>
            <w:textDirection w:val="lrTb"/>
            <w:vAlign w:val="top"/>
          </w:tcPr>
          <w:p>
            <w:pPr>
              <w:spacing w:before="0" w:after="0" w:line="360" w:lineRule="auto"/>
              <w:jc w:val="center"/>
              <w:rPr>
                <w:rFonts w:ascii="Times New Roman" w:hAnsi="Times New Roman" w:eastAsia="Calibri" w:cs="Times New Roman"/>
                <w:sz w:val="24"/>
                <w:szCs w:val="24"/>
                <w:lang w:val="id-ID" w:eastAsia="id-ID"/>
              </w:rPr>
            </w:pPr>
            <w:r>
              <w:rPr>
                <w:rFonts w:ascii="Times New Roman" w:hAnsi="Times New Roman" w:eastAsia="Calibri" w:cs="Times New Roman"/>
                <w:sz w:val="24"/>
                <w:szCs w:val="24"/>
                <w:lang w:val="id-ID" w:eastAsia="id-ID"/>
              </w:rPr>
              <w:t>Pengertian</w:t>
            </w:r>
          </w:p>
        </w:tc>
        <w:tc>
          <w:tcPr>
            <w:tcW w:w="3630" w:type="dxa"/>
            <w:shd w:val="clear" w:color="auto" w:fill="auto"/>
            <w:tcMar>
              <w:left w:w="108" w:type="dxa"/>
            </w:tcMar>
            <w:textDirection w:val="lrTb"/>
            <w:vAlign w:val="top"/>
          </w:tcPr>
          <w:p>
            <w:pPr>
              <w:spacing w:before="0" w:after="0" w:line="360" w:lineRule="auto"/>
              <w:jc w:val="center"/>
              <w:rPr>
                <w:rFonts w:ascii="Times New Roman" w:hAnsi="Times New Roman" w:eastAsia="Calibri" w:cs="Times New Roman"/>
                <w:sz w:val="24"/>
                <w:szCs w:val="24"/>
                <w:lang w:val="id-ID" w:eastAsia="id-ID"/>
              </w:rPr>
            </w:pPr>
            <w:r>
              <w:rPr>
                <w:rFonts w:ascii="Times New Roman" w:hAnsi="Times New Roman" w:eastAsia="Calibri" w:cs="Times New Roman"/>
                <w:sz w:val="24"/>
                <w:szCs w:val="24"/>
                <w:lang w:val="id-ID" w:eastAsia="id-ID"/>
              </w:rPr>
              <w:t>Keterangan</w:t>
            </w:r>
          </w:p>
        </w:tc>
      </w:tr>
      <w:tr>
        <w:trPr>
          <w:trHeight w:val="954" w:hRule="atLeast"/>
        </w:trPr>
        <w:tc>
          <w:tcPr>
            <w:tcW w:w="538" w:type="dxa"/>
            <w:shd w:val="clear" w:color="auto" w:fill="auto"/>
            <w:tcMar>
              <w:left w:w="108" w:type="dxa"/>
            </w:tcMar>
          </w:tcPr>
          <w:p>
            <w:pPr>
              <w:spacing w:before="0" w:after="0" w:line="360" w:lineRule="auto"/>
              <w:jc w:val="both"/>
              <w:rPr>
                <w:rFonts w:ascii="Times New Roman" w:hAnsi="Times New Roman"/>
                <w:sz w:val="24"/>
                <w:szCs w:val="24"/>
              </w:rPr>
            </w:pPr>
            <w:r>
              <w:rPr>
                <w:rFonts w:ascii="Times New Roman" w:hAnsi="Times New Roman" w:eastAsia="Calibri" w:cs="Times New Roman"/>
                <w:sz w:val="24"/>
                <w:szCs w:val="24"/>
                <w:lang w:val="id-ID" w:eastAsia="id-ID"/>
              </w:rPr>
              <w:t>9.</w:t>
            </w:r>
          </w:p>
        </w:tc>
        <w:tc>
          <w:tcPr>
            <w:tcW w:w="1755" w:type="dxa"/>
            <w:shd w:val="clear" w:color="auto" w:fill="auto"/>
            <w:tcMar>
              <w:left w:w="108" w:type="dxa"/>
            </w:tcMar>
          </w:tcPr>
          <w:p>
            <w:pPr>
              <w:spacing w:before="0" w:after="0" w:line="360" w:lineRule="auto"/>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distT="0" distB="0" distL="113665" distR="114300" simplePos="0" relativeHeight="1024" behindDoc="0" locked="0" layoutInCell="1" allowOverlap="1">
                      <wp:simplePos x="0" y="0"/>
                      <wp:positionH relativeFrom="column">
                        <wp:posOffset>45085</wp:posOffset>
                      </wp:positionH>
                      <wp:positionV relativeFrom="paragraph">
                        <wp:posOffset>15240</wp:posOffset>
                      </wp:positionV>
                      <wp:extent cx="758825" cy="336550"/>
                      <wp:effectExtent l="20320" t="17145" r="21590" b="18415"/>
                      <wp:wrapNone/>
                      <wp:docPr id="9" name="AutoShape 28"/>
                      <wp:cNvGraphicFramePr/>
                      <a:graphic xmlns:a="http://schemas.openxmlformats.org/drawingml/2006/main">
                        <a:graphicData uri="http://schemas.microsoft.com/office/word/2010/wordprocessingShape">
                          <wps:wsp>
                            <wps:cNvSpPr/>
                            <wps:spPr>
                              <a:xfrm>
                                <a:off x="0" y="0"/>
                                <a:ext cx="758160" cy="335880"/>
                              </a:xfrm>
                              <a:prstGeom prst="flowChartDecision">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shape id="AutoShape 28" o:spid="_x0000_s1026" o:spt="110" type="#_x0000_t110" style="position:absolute;left:0pt;margin-left:3.55pt;margin-top:1.2pt;height:26.5pt;width:59.75pt;z-index:1024;mso-width-relative:page;mso-height-relative:page;" fillcolor="#FFFFFF" filled="t" stroked="t" coordsize="21600,21600" o:gfxdata="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LrRgXUAAAABgEAAA8AAAAAAAAAAQAgAAAA&#10;IgAAAGRycy9kb3ducmV2LnhtbFBLAQIUABQAAAAIAIdO4kCk+PpcnQEAAFEDAAAOAAAAAAAAAAEA&#10;IAAAACMBAABkcnMvZTJvRG9jLnhtbFBLBQYAAAAABgAGAFkBAAAyBQAAAAA=&#10;">
                      <v:fill on="t" focussize="0,0"/>
                      <v:stroke weight="0.737007874015748pt" color="#000000" joinstyle="miter"/>
                      <v:imagedata o:title=""/>
                      <o:lock v:ext="edit" aspectratio="f"/>
                    </v:shape>
                  </w:pict>
                </mc:Fallback>
              </mc:AlternateContent>
            </w:r>
          </w:p>
        </w:tc>
        <w:tc>
          <w:tcPr>
            <w:tcW w:w="1896"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Keputusan</w:t>
            </w:r>
          </w:p>
        </w:tc>
        <w:tc>
          <w:tcPr>
            <w:tcW w:w="3630" w:type="dxa"/>
            <w:shd w:val="clear" w:color="auto" w:fill="auto"/>
            <w:tcMar>
              <w:left w:w="108" w:type="dxa"/>
            </w:tcMar>
          </w:tcPr>
          <w:p>
            <w:pPr>
              <w:spacing w:before="0" w:after="0" w:line="360" w:lineRule="auto"/>
              <w:jc w:val="both"/>
              <w:rPr>
                <w:rFonts w:ascii="Times New Roman" w:hAnsi="Times New Roman"/>
                <w:sz w:val="24"/>
                <w:szCs w:val="24"/>
              </w:rPr>
            </w:pPr>
            <w:r>
              <w:rPr>
                <w:rFonts w:ascii="Times New Roman" w:hAnsi="Times New Roman" w:eastAsia="Calibri" w:cs="Times New Roman"/>
                <w:sz w:val="24"/>
                <w:szCs w:val="24"/>
                <w:lang w:val="id-ID" w:eastAsia="id-ID"/>
              </w:rPr>
              <w:t>Sebuah tahap pembuatan</w:t>
            </w:r>
            <w:bookmarkStart w:id="1" w:name="_GoBack"/>
            <w:bookmarkEnd w:id="1"/>
            <w:r>
              <w:rPr>
                <w:rFonts w:ascii="Times New Roman" w:hAnsi="Times New Roman" w:eastAsia="Calibri" w:cs="Times New Roman"/>
                <w:sz w:val="24"/>
                <w:szCs w:val="24"/>
                <w:lang w:val="id-ID" w:eastAsia="id-ID"/>
              </w:rPr>
              <w:t xml:space="preserve"> keputusan</w:t>
            </w:r>
          </w:p>
        </w:tc>
      </w:tr>
      <w:tr>
        <w:trPr>
          <w:trHeight w:val="2136" w:hRule="atLeast"/>
        </w:trPr>
        <w:tc>
          <w:tcPr>
            <w:tcW w:w="538" w:type="dxa"/>
            <w:shd w:val="clear" w:color="auto" w:fill="auto"/>
            <w:tcMar>
              <w:left w:w="108" w:type="dxa"/>
            </w:tcMar>
          </w:tcPr>
          <w:p>
            <w:pPr>
              <w:spacing w:before="0" w:after="0" w:line="360" w:lineRule="auto"/>
              <w:jc w:val="both"/>
              <w:rPr>
                <w:rFonts w:ascii="Times New Roman" w:hAnsi="Times New Roman" w:eastAsia="Calibri" w:cs="Times New Roman"/>
                <w:sz w:val="24"/>
                <w:szCs w:val="24"/>
                <w:lang w:val="id-ID" w:eastAsia="id-ID"/>
              </w:rPr>
            </w:pPr>
          </w:p>
          <w:p>
            <w:pPr>
              <w:spacing w:before="0" w:after="0" w:line="360" w:lineRule="auto"/>
              <w:jc w:val="both"/>
              <w:rPr>
                <w:rFonts w:ascii="Times New Roman" w:hAnsi="Times New Roman"/>
                <w:sz w:val="24"/>
                <w:szCs w:val="24"/>
              </w:rPr>
            </w:pPr>
            <w:r>
              <w:rPr>
                <w:rFonts w:ascii="Times New Roman" w:hAnsi="Times New Roman" w:eastAsia="Calibri" w:cs="Times New Roman"/>
                <w:sz w:val="24"/>
                <w:szCs w:val="24"/>
                <w:lang w:val="id-ID" w:eastAsia="id-ID"/>
              </w:rPr>
              <w:t>10.</w:t>
            </w:r>
          </w:p>
        </w:tc>
        <w:tc>
          <w:tcPr>
            <w:tcW w:w="1755" w:type="dxa"/>
            <w:shd w:val="clear" w:color="auto" w:fill="auto"/>
            <w:tcMar>
              <w:left w:w="108" w:type="dxa"/>
            </w:tcMar>
          </w:tcPr>
          <w:p>
            <w:pPr>
              <w:spacing w:before="0" w:after="0" w:line="360" w:lineRule="auto"/>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distT="0" distB="0" distL="114300" distR="114300" simplePos="0" relativeHeight="1024" behindDoc="0" locked="0" layoutInCell="1" allowOverlap="1">
                      <wp:simplePos x="0" y="0"/>
                      <wp:positionH relativeFrom="column">
                        <wp:posOffset>353695</wp:posOffset>
                      </wp:positionH>
                      <wp:positionV relativeFrom="paragraph">
                        <wp:posOffset>119380</wp:posOffset>
                      </wp:positionV>
                      <wp:extent cx="266700" cy="292100"/>
                      <wp:effectExtent l="5080" t="9525" r="5080" b="13335"/>
                      <wp:wrapNone/>
                      <wp:docPr id="10" name="AutoShape 29"/>
                      <wp:cNvGraphicFramePr/>
                      <a:graphic xmlns:a="http://schemas.openxmlformats.org/drawingml/2006/main">
                        <a:graphicData uri="http://schemas.microsoft.com/office/word/2010/wordprocessingShape">
                          <wps:wsp>
                            <wps:cNvSpPr/>
                            <wps:spPr>
                              <a:xfrm>
                                <a:off x="0" y="0"/>
                                <a:ext cx="266040" cy="291600"/>
                              </a:xfrm>
                              <a:prstGeom prst="flowChartConnector">
                                <a:avLst/>
                              </a:prstGeom>
                              <a:solidFill>
                                <a:srgbClr val="FFFFFF"/>
                              </a:solid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AutoShape 29" o:spid="_x0000_s1026" o:spt="120" type="#_x0000_t120" style="position:absolute;left:0pt;margin-left:27.85pt;margin-top:9.4pt;height:23pt;width:21pt;z-index:1024;mso-width-relative:page;mso-height-relative:page;" fillcolor="#FFFFFF" filled="t" stroked="t" coordsize="21600,21600" o:gfxdata="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MCrJH7UAAAABwEAAA8AAAAAAAAAAQAg&#10;AAAAIgAAAGRycy9kb3ducmV2LnhtbFBLAQIUABQAAAAIAIdO4kCcU4lwoAEAAFMDAAAOAAAAAAAA&#10;AAEAIAAAACMBAABkcnMvZTJvRG9jLnhtbFBLBQYAAAAABgAGAFkBAAA1BQAAAAA=&#10;">
                      <v:fill on="t" focussize="0,0"/>
                      <v:stroke weight="0.737007874015748pt" color="#000000" joinstyle="round"/>
                      <v:imagedata o:title=""/>
                      <o:lock v:ext="edit" aspectratio="f"/>
                    </v:shape>
                  </w:pict>
                </mc:Fallback>
              </mc:AlternateContent>
            </w:r>
          </w:p>
          <w:p>
            <w:pPr>
              <w:spacing w:before="0" w:after="0" w:line="360" w:lineRule="auto"/>
              <w:rPr>
                <w:rFonts w:ascii="Calibri" w:hAnsi="Calibri" w:eastAsia="Calibri" w:cs="Times New Roman"/>
                <w:sz w:val="20"/>
                <w:szCs w:val="20"/>
                <w:lang w:val="id-ID" w:eastAsia="id-ID"/>
              </w:rPr>
            </w:pPr>
          </w:p>
          <w:p>
            <w:pPr>
              <w:spacing w:before="0" w:after="0" w:line="360" w:lineRule="auto"/>
              <w:jc w:val="both"/>
              <w:rPr>
                <w:rFonts w:ascii="Calibri" w:hAnsi="Calibri" w:eastAsia="Calibri" w:cs="Times New Roman"/>
                <w:sz w:val="20"/>
                <w:szCs w:val="20"/>
                <w:lang w:val="id-ID" w:eastAsia="id-ID"/>
              </w:rPr>
            </w:pPr>
          </w:p>
        </w:tc>
        <w:tc>
          <w:tcPr>
            <w:tcW w:w="1896"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Penghubung Dalam Sebuah Halaman</w:t>
            </w:r>
          </w:p>
        </w:tc>
        <w:tc>
          <w:tcPr>
            <w:tcW w:w="3630" w:type="dxa"/>
            <w:shd w:val="clear" w:color="auto" w:fill="auto"/>
            <w:tcMar>
              <w:left w:w="108" w:type="dxa"/>
            </w:tcMar>
          </w:tcPr>
          <w:p>
            <w:pPr>
              <w:spacing w:before="0" w:after="0" w:line="360" w:lineRule="auto"/>
              <w:jc w:val="both"/>
              <w:rPr>
                <w:rFonts w:ascii="Times New Roman" w:hAnsi="Times New Roman"/>
                <w:sz w:val="24"/>
                <w:szCs w:val="24"/>
                <w:lang w:val="fi-FI"/>
              </w:rPr>
            </w:pPr>
            <w:r>
              <w:rPr>
                <w:rFonts w:ascii="Times New Roman" w:hAnsi="Times New Roman" w:eastAsia="Calibri" w:cs="Times New Roman"/>
                <w:sz w:val="24"/>
                <w:szCs w:val="24"/>
                <w:lang w:val="fi-FI" w:eastAsia="id-ID"/>
              </w:rPr>
              <w:t>Menghubungkan bagan alir yang berada pada halaman yang sama.</w:t>
            </w:r>
          </w:p>
        </w:tc>
      </w:tr>
      <w:tr>
        <w:trPr>
          <w:trHeight w:val="1259" w:hRule="atLeast"/>
        </w:trPr>
        <w:tc>
          <w:tcPr>
            <w:tcW w:w="538" w:type="dxa"/>
            <w:shd w:val="clear" w:color="auto" w:fill="auto"/>
            <w:tcMar>
              <w:left w:w="108" w:type="dxa"/>
            </w:tcMar>
          </w:tcPr>
          <w:p>
            <w:pPr>
              <w:spacing w:before="0" w:after="0" w:line="360" w:lineRule="auto"/>
              <w:jc w:val="both"/>
              <w:rPr>
                <w:rFonts w:ascii="Times New Roman" w:hAnsi="Times New Roman" w:eastAsia="Calibri" w:cs="Times New Roman"/>
                <w:sz w:val="24"/>
                <w:szCs w:val="24"/>
                <w:lang w:val="fi-FI" w:eastAsia="id-ID"/>
              </w:rPr>
            </w:pPr>
          </w:p>
          <w:p>
            <w:pPr>
              <w:spacing w:before="0" w:after="0" w:line="360" w:lineRule="auto"/>
              <w:jc w:val="both"/>
              <w:rPr>
                <w:rFonts w:ascii="Times New Roman" w:hAnsi="Times New Roman"/>
                <w:sz w:val="24"/>
                <w:szCs w:val="24"/>
                <w:lang w:val="fi-FI"/>
              </w:rPr>
            </w:pPr>
            <w:r>
              <w:rPr>
                <w:rFonts w:ascii="Times New Roman" w:hAnsi="Times New Roman" w:eastAsia="Calibri" w:cs="Times New Roman"/>
                <w:sz w:val="24"/>
                <w:szCs w:val="24"/>
                <w:lang w:val="fi-FI" w:eastAsia="id-ID"/>
              </w:rPr>
              <w:t>1</w:t>
            </w:r>
            <w:r>
              <w:rPr>
                <w:rFonts w:ascii="Times New Roman" w:hAnsi="Times New Roman" w:eastAsia="Calibri" w:cs="Times New Roman"/>
                <w:sz w:val="24"/>
                <w:szCs w:val="24"/>
                <w:lang w:eastAsia="id-ID"/>
              </w:rPr>
              <w:t>1</w:t>
            </w:r>
            <w:r>
              <w:rPr>
                <w:rFonts w:ascii="Times New Roman" w:hAnsi="Times New Roman" w:eastAsia="Calibri" w:cs="Times New Roman"/>
                <w:sz w:val="24"/>
                <w:szCs w:val="24"/>
                <w:lang w:val="fi-FI" w:eastAsia="id-ID"/>
              </w:rPr>
              <w:t>.</w:t>
            </w:r>
          </w:p>
        </w:tc>
        <w:tc>
          <w:tcPr>
            <w:tcW w:w="1755" w:type="dxa"/>
            <w:shd w:val="clear" w:color="auto" w:fill="auto"/>
            <w:tcMar>
              <w:left w:w="108" w:type="dxa"/>
            </w:tcMar>
          </w:tcPr>
          <w:p>
            <w:pPr>
              <w:spacing w:before="0" w:after="0" w:line="360" w:lineRule="auto"/>
              <w:rPr>
                <w:rFonts w:ascii="Calibri" w:hAnsi="Calibri" w:eastAsia="Calibri" w:cs="Times New Roman"/>
                <w:sz w:val="20"/>
                <w:szCs w:val="20"/>
                <w:lang w:val="id-ID" w:eastAsia="id-ID"/>
              </w:rPr>
            </w:pPr>
            <w:r>
              <w:rPr>
                <w:rFonts w:eastAsia="Calibri" w:cs="Times New Roman"/>
                <w:sz w:val="20"/>
                <w:szCs w:val="20"/>
                <w:lang w:val="id-ID" w:eastAsia="id-ID"/>
              </w:rPr>
              <mc:AlternateContent>
                <mc:Choice Requires="wps">
                  <w:drawing>
                    <wp:anchor distT="0" distB="0" distL="114300" distR="114300" simplePos="0" relativeHeight="1024" behindDoc="0" locked="0" layoutInCell="1" allowOverlap="1">
                      <wp:simplePos x="0" y="0"/>
                      <wp:positionH relativeFrom="column">
                        <wp:posOffset>121285</wp:posOffset>
                      </wp:positionH>
                      <wp:positionV relativeFrom="paragraph">
                        <wp:posOffset>121285</wp:posOffset>
                      </wp:positionV>
                      <wp:extent cx="763270" cy="545465"/>
                      <wp:effectExtent l="10795" t="6350" r="7620" b="10795"/>
                      <wp:wrapNone/>
                      <wp:docPr id="11" name="AutoShape 30"/>
                      <wp:cNvGraphicFramePr/>
                      <a:graphic xmlns:a="http://schemas.openxmlformats.org/drawingml/2006/main">
                        <a:graphicData uri="http://schemas.microsoft.com/office/word/2010/wordprocessingShape">
                          <wps:wsp>
                            <wps:cNvSpPr/>
                            <wps:spPr>
                              <a:xfrm>
                                <a:off x="0" y="0"/>
                                <a:ext cx="762480" cy="544680"/>
                              </a:xfrm>
                              <a:prstGeom prst="flowChartMultidocument">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shape id="AutoShape 30" o:spid="_x0000_s1026" o:spt="115" type="#_x0000_t115" style="position:absolute;left:0pt;margin-left:9.55pt;margin-top:9.55pt;height:42.95pt;width:60.1pt;z-index:1024;mso-width-relative:page;mso-height-relative:page;" fillcolor="#FFFFFF" filled="t" stroked="t" coordsize="21600,21600" o:gfxdata="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EFQBEtQAAAAJAQAADwAAAAAAAAAB&#10;ACAAAAAiAAAAZHJzL2Rvd25yZXYueG1sUEsBAhQAFAAAAAgAh07iQN4xdomiAQAAVwMAAA4AAAAA&#10;AAAAAQAgAAAAIwEAAGRycy9lMm9Eb2MueG1sUEsFBgAAAAAGAAYAWQEAADcFAAAAAA==&#10;">
                      <v:fill on="t" focussize="0,0"/>
                      <v:stroke weight="0.737007874015748pt" color="#000000" joinstyle="miter"/>
                      <v:imagedata o:title=""/>
                      <o:lock v:ext="edit" aspectratio="f"/>
                    </v:shape>
                  </w:pict>
                </mc:Fallback>
              </mc:AlternateContent>
            </w:r>
          </w:p>
          <w:p>
            <w:pPr>
              <w:spacing w:before="0" w:after="0" w:line="360" w:lineRule="auto"/>
              <w:rPr>
                <w:rFonts w:ascii="Calibri" w:hAnsi="Calibri" w:eastAsia="Calibri" w:cs="Times New Roman"/>
                <w:sz w:val="20"/>
                <w:szCs w:val="20"/>
                <w:lang w:val="id-ID" w:eastAsia="id-ID"/>
              </w:rPr>
            </w:pPr>
          </w:p>
          <w:p>
            <w:pPr>
              <w:spacing w:before="0" w:after="0" w:line="360" w:lineRule="auto"/>
              <w:rPr>
                <w:rFonts w:ascii="Calibri" w:hAnsi="Calibri" w:eastAsia="Calibri" w:cs="Times New Roman"/>
                <w:sz w:val="20"/>
                <w:szCs w:val="20"/>
                <w:lang w:val="id-ID" w:eastAsia="id-ID"/>
              </w:rPr>
            </w:pPr>
          </w:p>
          <w:p>
            <w:pPr>
              <w:spacing w:before="0" w:after="0" w:line="360" w:lineRule="auto"/>
              <w:jc w:val="both"/>
              <w:rPr>
                <w:rFonts w:ascii="Calibri" w:hAnsi="Calibri" w:eastAsia="Calibri" w:cs="Times New Roman"/>
                <w:sz w:val="20"/>
                <w:szCs w:val="20"/>
                <w:lang w:val="id-ID" w:eastAsia="id-ID"/>
              </w:rPr>
            </w:pPr>
          </w:p>
        </w:tc>
        <w:tc>
          <w:tcPr>
            <w:tcW w:w="1896" w:type="dxa"/>
            <w:shd w:val="clear" w:color="auto" w:fill="auto"/>
            <w:tcMar>
              <w:left w:w="108" w:type="dxa"/>
            </w:tcMar>
          </w:tcPr>
          <w:p>
            <w:pPr>
              <w:spacing w:before="0" w:after="0" w:line="360" w:lineRule="auto"/>
              <w:jc w:val="center"/>
              <w:rPr>
                <w:rFonts w:ascii="Times New Roman" w:hAnsi="Times New Roman" w:eastAsia="Calibri" w:cs="Times New Roman"/>
                <w:sz w:val="24"/>
                <w:szCs w:val="24"/>
                <w:lang w:val="fi-FI" w:eastAsia="id-ID"/>
              </w:rPr>
            </w:pPr>
          </w:p>
          <w:p>
            <w:pPr>
              <w:spacing w:before="0" w:after="0" w:line="360" w:lineRule="auto"/>
              <w:jc w:val="center"/>
              <w:rPr>
                <w:rFonts w:ascii="Times New Roman" w:hAnsi="Times New Roman"/>
                <w:sz w:val="24"/>
                <w:szCs w:val="24"/>
                <w:lang w:val="fi-FI"/>
              </w:rPr>
            </w:pPr>
            <w:r>
              <w:rPr>
                <w:rFonts w:ascii="Times New Roman" w:hAnsi="Times New Roman" w:eastAsia="Calibri" w:cs="Times New Roman"/>
                <w:sz w:val="24"/>
                <w:szCs w:val="24"/>
                <w:lang w:val="fi-FI" w:eastAsia="id-ID"/>
              </w:rPr>
              <w:t>Dokumen Rangkap</w:t>
            </w:r>
          </w:p>
        </w:tc>
        <w:tc>
          <w:tcPr>
            <w:tcW w:w="3630" w:type="dxa"/>
            <w:shd w:val="clear" w:color="auto" w:fill="auto"/>
            <w:tcMar>
              <w:left w:w="108" w:type="dxa"/>
            </w:tcMar>
          </w:tcPr>
          <w:p>
            <w:pPr>
              <w:spacing w:before="0" w:after="0" w:line="360" w:lineRule="auto"/>
              <w:jc w:val="both"/>
              <w:rPr>
                <w:rFonts w:ascii="Times New Roman" w:hAnsi="Times New Roman"/>
                <w:sz w:val="24"/>
                <w:szCs w:val="24"/>
                <w:lang w:val="fi-FI"/>
              </w:rPr>
            </w:pPr>
            <w:r>
              <w:rPr>
                <w:rFonts w:ascii="Times New Roman" w:hAnsi="Times New Roman" w:eastAsia="Calibri" w:cs="Times New Roman"/>
                <w:sz w:val="24"/>
                <w:szCs w:val="24"/>
                <w:lang w:val="fi-FI" w:eastAsia="id-ID"/>
              </w:rPr>
              <w:t>Digambarkan dengan menupuk simbol dokumen dan pencetakan nomor dokumen dibagian depan dokumen pada bagian kiri atas.</w:t>
            </w:r>
          </w:p>
        </w:tc>
      </w:tr>
    </w:tbl>
    <w:p>
      <w:pPr>
        <w:spacing w:before="0" w:after="0" w:line="360" w:lineRule="auto"/>
        <w:jc w:val="both"/>
        <w:rPr>
          <w:rFonts w:ascii="Times New Roman" w:hAnsi="Times New Roman" w:cs="Times New Roman"/>
          <w:sz w:val="24"/>
          <w:szCs w:val="24"/>
          <w:lang w:val="id-ID"/>
        </w:rPr>
      </w:pPr>
    </w:p>
    <w:p>
      <w:pPr>
        <w:spacing w:before="0" w:after="0" w:line="360" w:lineRule="auto"/>
        <w:jc w:val="both"/>
        <w:rPr>
          <w:rFonts w:ascii="Times New Roman" w:hAnsi="Times New Roman" w:cs="Times New Roman"/>
          <w:sz w:val="24"/>
          <w:szCs w:val="24"/>
          <w:lang w:val="id-ID"/>
        </w:rPr>
      </w:pPr>
    </w:p>
    <w:p>
      <w:pPr>
        <w:pStyle w:val="16"/>
        <w:numPr>
          <w:ilvl w:val="1"/>
          <w:numId w:val="2"/>
        </w:numPr>
        <w:spacing w:before="0" w:after="0" w:line="360" w:lineRule="auto"/>
        <w:ind w:left="567" w:hanging="567"/>
        <w:contextualSpacing/>
        <w:jc w:val="both"/>
        <w:rPr>
          <w:rFonts w:ascii="Times New Roman" w:hAnsi="Times New Roman" w:cs="Times New Roman"/>
          <w:b/>
          <w:i/>
          <w:sz w:val="24"/>
          <w:szCs w:val="24"/>
          <w:lang w:val="id-ID"/>
        </w:rPr>
      </w:pPr>
      <w:r>
        <w:rPr>
          <w:rFonts w:ascii="Times New Roman" w:hAnsi="Times New Roman"/>
          <w:b/>
          <w:i/>
          <w:sz w:val="24"/>
          <w:szCs w:val="24"/>
          <w:lang w:eastAsia="id-ID"/>
        </w:rPr>
        <w:t>Use Case Diagram</w:t>
      </w:r>
    </w:p>
    <w:p>
      <w:pPr>
        <w:spacing w:before="0" w:after="0" w:line="360" w:lineRule="auto"/>
        <w:ind w:firstLine="567"/>
        <w:jc w:val="both"/>
        <w:rPr>
          <w:rFonts w:ascii="Times New Roman" w:hAnsi="Times New Roman" w:cs="Times New Roman"/>
          <w:sz w:val="24"/>
          <w:szCs w:val="24"/>
          <w:lang w:val="zh-CN"/>
        </w:rPr>
      </w:pPr>
      <w:r>
        <w:rPr>
          <w:rFonts w:ascii="Times New Roman" w:hAnsi="Times New Roman" w:cs="Times New Roman"/>
          <w:i/>
          <w:sz w:val="24"/>
          <w:szCs w:val="24"/>
          <w:lang w:val="zh-CN"/>
        </w:rPr>
        <w:t>Use-case diagram</w:t>
      </w:r>
      <w:r>
        <w:rPr>
          <w:rFonts w:ascii="Times New Roman" w:hAnsi="Times New Roman" w:cs="Times New Roman"/>
          <w:sz w:val="24"/>
          <w:szCs w:val="24"/>
          <w:lang w:val="zh-CN"/>
        </w:rPr>
        <w:t xml:space="preserve"> adalah diagram yang membantu dalam menyusun </w:t>
      </w:r>
      <w:r>
        <w:rPr>
          <w:rFonts w:ascii="Times New Roman" w:hAnsi="Times New Roman" w:cs="Times New Roman"/>
          <w:i/>
          <w:sz w:val="24"/>
          <w:szCs w:val="24"/>
          <w:lang w:val="zh-CN"/>
        </w:rPr>
        <w:t>requirement</w:t>
      </w:r>
      <w:r>
        <w:rPr>
          <w:rFonts w:ascii="Times New Roman" w:hAnsi="Times New Roman" w:cs="Times New Roman"/>
          <w:sz w:val="24"/>
          <w:szCs w:val="24"/>
          <w:lang w:val="zh-CN"/>
        </w:rPr>
        <w:t xml:space="preserve"> sebuah sistem, mengkomunikasikan rancangan dengan klien,dan merancang </w:t>
      </w:r>
      <w:r>
        <w:rPr>
          <w:rFonts w:ascii="Times New Roman" w:hAnsi="Times New Roman" w:cs="Times New Roman"/>
          <w:i/>
          <w:sz w:val="24"/>
          <w:szCs w:val="24"/>
          <w:lang w:val="zh-CN"/>
        </w:rPr>
        <w:t>test case</w:t>
      </w:r>
      <w:r>
        <w:rPr>
          <w:rFonts w:ascii="Times New Roman" w:hAnsi="Times New Roman" w:cs="Times New Roman"/>
          <w:sz w:val="24"/>
          <w:szCs w:val="24"/>
          <w:lang w:val="zh-CN"/>
        </w:rPr>
        <w:t xml:space="preserve"> untuk semu fitur yang ada pada sistem. </w:t>
      </w:r>
    </w:p>
    <w:p>
      <w:pPr>
        <w:spacing w:before="0"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Tabel 2.2 Simbol Use Case</w:t>
      </w:r>
    </w:p>
    <w:tbl>
      <w:tblPr>
        <w:tblStyle w:val="9"/>
        <w:tblW w:w="792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1"/>
        <w:gridCol w:w="3006"/>
        <w:gridCol w:w="1721"/>
        <w:gridCol w:w="2669"/>
      </w:tblGrid>
      <w:tr>
        <w:tc>
          <w:tcPr>
            <w:tcW w:w="531"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No</w:t>
            </w:r>
          </w:p>
        </w:tc>
        <w:tc>
          <w:tcPr>
            <w:tcW w:w="3006"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Simbol</w:t>
            </w:r>
          </w:p>
        </w:tc>
        <w:tc>
          <w:tcPr>
            <w:tcW w:w="1721"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Pengertian</w:t>
            </w:r>
          </w:p>
        </w:tc>
        <w:tc>
          <w:tcPr>
            <w:tcW w:w="2669"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Keterangan</w:t>
            </w:r>
          </w:p>
        </w:tc>
      </w:tr>
      <w:tr>
        <w:tc>
          <w:tcPr>
            <w:tcW w:w="531"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 xml:space="preserve">1 </w:t>
            </w:r>
          </w:p>
        </w:tc>
        <w:tc>
          <w:tcPr>
            <w:tcW w:w="3006"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eastAsia="Calibri" w:cs="Times New Roman"/>
                <w:sz w:val="20"/>
                <w:szCs w:val="20"/>
                <w:lang w:val="id-ID" w:eastAsia="id-ID"/>
              </w:rPr>
              <w:drawing>
                <wp:inline distT="0" distB="0" distL="0" distR="0">
                  <wp:extent cx="400050" cy="862965"/>
                  <wp:effectExtent l="0" t="0" r="0" b="0"/>
                  <wp:docPr id="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7"/>
                          <pic:cNvPicPr>
                            <a:picLocks noChangeAspect="1" noChangeArrowheads="1"/>
                          </pic:cNvPicPr>
                        </pic:nvPicPr>
                        <pic:blipFill>
                          <a:blip r:embed="rId6"/>
                          <a:stretch>
                            <a:fillRect/>
                          </a:stretch>
                        </pic:blipFill>
                        <pic:spPr>
                          <a:xfrm>
                            <a:off x="0" y="0"/>
                            <a:ext cx="400050" cy="862965"/>
                          </a:xfrm>
                          <a:prstGeom prst="rect">
                            <a:avLst/>
                          </a:prstGeom>
                        </pic:spPr>
                      </pic:pic>
                    </a:graphicData>
                  </a:graphic>
                </wp:inline>
              </w:drawing>
            </w:r>
          </w:p>
        </w:tc>
        <w:tc>
          <w:tcPr>
            <w:tcW w:w="1721"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 xml:space="preserve">Actor </w:t>
            </w:r>
          </w:p>
        </w:tc>
        <w:tc>
          <w:tcPr>
            <w:tcW w:w="2669"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 xml:space="preserve">Menspesifikasikan himpunan peran yang pengguna mainkan ketika berinteraksi dengan </w:t>
            </w:r>
            <w:r>
              <w:rPr>
                <w:rFonts w:ascii="Times New Roman" w:hAnsi="Times New Roman" w:eastAsia="Calibri" w:cs="Times New Roman"/>
                <w:i/>
                <w:sz w:val="24"/>
                <w:szCs w:val="24"/>
                <w:lang w:val="zh-CN" w:eastAsia="id-ID"/>
              </w:rPr>
              <w:t>use case</w:t>
            </w:r>
          </w:p>
        </w:tc>
      </w:tr>
      <w:tr>
        <w:tc>
          <w:tcPr>
            <w:tcW w:w="531"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2</w:t>
            </w:r>
          </w:p>
        </w:tc>
        <w:tc>
          <w:tcPr>
            <w:tcW w:w="3006" w:type="dxa"/>
            <w:shd w:val="clear" w:color="auto" w:fill="auto"/>
            <w:tcMar>
              <w:left w:w="108" w:type="dxa"/>
            </w:tcMar>
          </w:tcPr>
          <w:p>
            <w:pPr>
              <w:spacing w:before="0" w:after="0" w:line="360" w:lineRule="auto"/>
              <w:jc w:val="both"/>
              <w:rPr>
                <w:rFonts w:ascii="Times New Roman" w:hAnsi="Times New Roman"/>
                <w:sz w:val="24"/>
                <w:szCs w:val="24"/>
              </w:rPr>
            </w:pPr>
            <w:r>
              <w:rPr>
                <w:rFonts w:eastAsia="Calibri" w:cs="Times New Roman"/>
                <w:sz w:val="20"/>
                <w:szCs w:val="20"/>
                <w:lang w:val="id-ID" w:eastAsia="id-ID"/>
              </w:rPr>
              <w:drawing>
                <wp:inline distT="0" distB="0" distL="0" distR="0">
                  <wp:extent cx="734060" cy="226695"/>
                  <wp:effectExtent l="0" t="0" r="0" b="0"/>
                  <wp:docPr id="13" name="dependency.png"/>
                  <wp:cNvGraphicFramePr/>
                  <a:graphic xmlns:a="http://schemas.openxmlformats.org/drawingml/2006/main">
                    <a:graphicData uri="http://schemas.openxmlformats.org/drawingml/2006/picture">
                      <pic:pic xmlns:pic="http://schemas.openxmlformats.org/drawingml/2006/picture">
                        <pic:nvPicPr>
                          <pic:cNvPr id="13" name="dependency.png"/>
                          <pic:cNvPicPr/>
                        </pic:nvPicPr>
                        <pic:blipFill>
                          <a:blip r:embed="rId7"/>
                          <a:stretch>
                            <a:fillRect/>
                          </a:stretch>
                        </pic:blipFill>
                        <pic:spPr>
                          <a:xfrm rot="10800000">
                            <a:off x="0" y="0"/>
                            <a:ext cx="733320" cy="226080"/>
                          </a:xfrm>
                          <a:prstGeom prst="rect">
                            <a:avLst/>
                          </a:prstGeom>
                          <a:ln>
                            <a:noFill/>
                          </a:ln>
                        </pic:spPr>
                      </pic:pic>
                    </a:graphicData>
                  </a:graphic>
                </wp:inline>
              </w:drawing>
            </w:r>
          </w:p>
        </w:tc>
        <w:tc>
          <w:tcPr>
            <w:tcW w:w="1721"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 xml:space="preserve">Dependency </w:t>
            </w:r>
          </w:p>
        </w:tc>
        <w:tc>
          <w:tcPr>
            <w:tcW w:w="2669"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Hubungan dimana perubahan yang terjadi pada suatu elemen mandiri (</w:t>
            </w:r>
            <w:r>
              <w:rPr>
                <w:rFonts w:ascii="Times New Roman" w:hAnsi="Times New Roman" w:eastAsia="Calibri" w:cs="Times New Roman"/>
                <w:i/>
                <w:sz w:val="24"/>
                <w:szCs w:val="24"/>
                <w:lang w:val="zh-CN" w:eastAsia="id-ID"/>
              </w:rPr>
              <w:t>independent</w:t>
            </w:r>
            <w:r>
              <w:rPr>
                <w:rFonts w:ascii="Times New Roman" w:hAnsi="Times New Roman" w:eastAsia="Calibri" w:cs="Times New Roman"/>
                <w:sz w:val="24"/>
                <w:szCs w:val="24"/>
                <w:lang w:val="zh-CN" w:eastAsia="id-ID"/>
              </w:rPr>
              <w:t>) akan memengaruhi elemen yang bergantung padanya elemen yang tidak mandiri (</w:t>
            </w:r>
            <w:r>
              <w:rPr>
                <w:rFonts w:ascii="Times New Roman" w:hAnsi="Times New Roman" w:eastAsia="Calibri" w:cs="Times New Roman"/>
                <w:i/>
                <w:sz w:val="24"/>
                <w:szCs w:val="24"/>
                <w:lang w:val="zh-CN" w:eastAsia="id-ID"/>
              </w:rPr>
              <w:t>depedent</w:t>
            </w:r>
            <w:r>
              <w:rPr>
                <w:rFonts w:ascii="Times New Roman" w:hAnsi="Times New Roman" w:eastAsia="Calibri" w:cs="Times New Roman"/>
                <w:sz w:val="24"/>
                <w:szCs w:val="24"/>
                <w:lang w:val="zh-CN" w:eastAsia="id-ID"/>
              </w:rPr>
              <w:t>)</w:t>
            </w:r>
          </w:p>
        </w:tc>
      </w:tr>
      <w:tr>
        <w:tc>
          <w:tcPr>
            <w:tcW w:w="531"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3</w:t>
            </w:r>
          </w:p>
        </w:tc>
        <w:tc>
          <w:tcPr>
            <w:tcW w:w="3006" w:type="dxa"/>
            <w:shd w:val="clear" w:color="auto" w:fill="auto"/>
            <w:tcMar>
              <w:left w:w="108" w:type="dxa"/>
            </w:tcMar>
          </w:tcPr>
          <w:p>
            <w:pPr>
              <w:spacing w:before="0" w:after="0" w:line="360" w:lineRule="auto"/>
              <w:jc w:val="both"/>
              <w:rPr>
                <w:rFonts w:ascii="Times New Roman" w:hAnsi="Times New Roman"/>
                <w:sz w:val="24"/>
                <w:szCs w:val="24"/>
              </w:rPr>
            </w:pPr>
            <w:r>
              <w:rPr>
                <w:rFonts w:eastAsia="Calibri" w:cs="Times New Roman"/>
                <w:sz w:val="20"/>
                <w:szCs w:val="20"/>
                <w:lang w:val="id-ID" w:eastAsia="id-ID"/>
              </w:rPr>
              <w:drawing>
                <wp:inline distT="0" distB="0" distL="0" distR="0">
                  <wp:extent cx="1548130" cy="899795"/>
                  <wp:effectExtent l="0" t="0" r="0" b="0"/>
                  <wp:docPr id="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8"/>
                          <pic:cNvPicPr>
                            <a:picLocks noChangeAspect="1" noChangeArrowheads="1"/>
                          </pic:cNvPicPr>
                        </pic:nvPicPr>
                        <pic:blipFill>
                          <a:blip r:embed="rId8"/>
                          <a:stretch>
                            <a:fillRect/>
                          </a:stretch>
                        </pic:blipFill>
                        <pic:spPr>
                          <a:xfrm>
                            <a:off x="0" y="0"/>
                            <a:ext cx="1548130" cy="899795"/>
                          </a:xfrm>
                          <a:prstGeom prst="rect">
                            <a:avLst/>
                          </a:prstGeom>
                        </pic:spPr>
                      </pic:pic>
                    </a:graphicData>
                  </a:graphic>
                </wp:inline>
              </w:drawing>
            </w:r>
          </w:p>
        </w:tc>
        <w:tc>
          <w:tcPr>
            <w:tcW w:w="1721"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 xml:space="preserve">Generalization </w:t>
            </w:r>
          </w:p>
        </w:tc>
        <w:tc>
          <w:tcPr>
            <w:tcW w:w="2669"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Hubungan dimana objek anak (</w:t>
            </w:r>
            <w:r>
              <w:rPr>
                <w:rFonts w:ascii="Times New Roman" w:hAnsi="Times New Roman" w:eastAsia="Calibri" w:cs="Times New Roman"/>
                <w:i/>
                <w:sz w:val="24"/>
                <w:szCs w:val="24"/>
                <w:lang w:val="zh-CN" w:eastAsia="id-ID"/>
              </w:rPr>
              <w:t>descendent</w:t>
            </w:r>
            <w:r>
              <w:rPr>
                <w:rFonts w:ascii="Times New Roman" w:hAnsi="Times New Roman" w:eastAsia="Calibri" w:cs="Times New Roman"/>
                <w:sz w:val="24"/>
                <w:szCs w:val="24"/>
                <w:lang w:val="zh-CN" w:eastAsia="id-ID"/>
              </w:rPr>
              <w:t xml:space="preserve">) berbagi perilaku dan struktur data dari induk </w:t>
            </w:r>
          </w:p>
        </w:tc>
      </w:tr>
      <w:tr>
        <w:tc>
          <w:tcPr>
            <w:tcW w:w="531"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4</w:t>
            </w:r>
          </w:p>
        </w:tc>
        <w:tc>
          <w:tcPr>
            <w:tcW w:w="3006" w:type="dxa"/>
            <w:shd w:val="clear" w:color="auto" w:fill="auto"/>
            <w:tcMar>
              <w:left w:w="108" w:type="dxa"/>
            </w:tcMar>
          </w:tcPr>
          <w:p>
            <w:pPr>
              <w:spacing w:before="0" w:after="0" w:line="360" w:lineRule="auto"/>
              <w:jc w:val="both"/>
              <w:rPr>
                <w:rFonts w:ascii="Times New Roman" w:hAnsi="Times New Roman"/>
                <w:sz w:val="24"/>
                <w:szCs w:val="24"/>
              </w:rPr>
            </w:pPr>
            <w:r>
              <w:rPr>
                <w:rFonts w:eastAsia="Calibri" w:cs="Times New Roman"/>
                <w:sz w:val="20"/>
                <w:szCs w:val="20"/>
                <w:lang w:val="id-ID" w:eastAsia="id-ID"/>
              </w:rPr>
              <w:drawing>
                <wp:inline distT="0" distB="5080" distL="0" distR="8255">
                  <wp:extent cx="1764030" cy="737870"/>
                  <wp:effectExtent l="0" t="0" r="0" b="0"/>
                  <wp:docPr id="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
                          <pic:cNvPicPr>
                            <a:picLocks noChangeAspect="1" noChangeArrowheads="1"/>
                          </pic:cNvPicPr>
                        </pic:nvPicPr>
                        <pic:blipFill>
                          <a:blip r:embed="rId9"/>
                          <a:stretch>
                            <a:fillRect/>
                          </a:stretch>
                        </pic:blipFill>
                        <pic:spPr>
                          <a:xfrm>
                            <a:off x="0" y="0"/>
                            <a:ext cx="1764030" cy="737870"/>
                          </a:xfrm>
                          <a:prstGeom prst="rect">
                            <a:avLst/>
                          </a:prstGeom>
                        </pic:spPr>
                      </pic:pic>
                    </a:graphicData>
                  </a:graphic>
                </wp:inline>
              </w:drawing>
            </w:r>
          </w:p>
        </w:tc>
        <w:tc>
          <w:tcPr>
            <w:tcW w:w="1721"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Use case</w:t>
            </w:r>
          </w:p>
        </w:tc>
        <w:tc>
          <w:tcPr>
            <w:tcW w:w="2669"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Deskripsi dari urutan aksi – aksi yang ditampilkan sistem yang menghasilkan suatu hasil</w:t>
            </w:r>
          </w:p>
        </w:tc>
      </w:tr>
    </w:tbl>
    <w:p>
      <w:pPr>
        <w:spacing w:before="0" w:after="0" w:line="360" w:lineRule="auto"/>
        <w:jc w:val="both"/>
        <w:rPr>
          <w:rFonts w:ascii="Times New Roman" w:hAnsi="Times New Roman" w:cs="Times New Roman"/>
          <w:sz w:val="24"/>
          <w:szCs w:val="24"/>
          <w:lang w:val="zh-CN"/>
        </w:rPr>
      </w:pPr>
    </w:p>
    <w:p>
      <w:pPr>
        <w:spacing w:before="0" w:after="0" w:line="360" w:lineRule="auto"/>
        <w:ind w:firstLine="567"/>
        <w:jc w:val="both"/>
        <w:rPr>
          <w:rFonts w:ascii="Times New Roman" w:hAnsi="Times New Roman" w:cs="Times New Roman"/>
          <w:sz w:val="24"/>
          <w:szCs w:val="24"/>
          <w:lang w:val="zh-CN"/>
        </w:rPr>
      </w:pPr>
    </w:p>
    <w:p>
      <w:pPr>
        <w:pStyle w:val="16"/>
        <w:numPr>
          <w:ilvl w:val="1"/>
          <w:numId w:val="2"/>
        </w:numPr>
        <w:spacing w:before="0" w:after="0" w:line="360" w:lineRule="auto"/>
        <w:ind w:left="567" w:hanging="567"/>
        <w:contextualSpacing/>
        <w:jc w:val="both"/>
        <w:rPr>
          <w:rFonts w:ascii="Times New Roman" w:hAnsi="Times New Roman" w:cs="Times New Roman"/>
          <w:b/>
          <w:i/>
          <w:sz w:val="24"/>
          <w:szCs w:val="24"/>
          <w:lang w:val="id-ID"/>
        </w:rPr>
      </w:pPr>
      <w:r>
        <w:rPr>
          <w:rFonts w:ascii="Times New Roman" w:hAnsi="Times New Roman"/>
          <w:b/>
          <w:i/>
          <w:sz w:val="24"/>
          <w:szCs w:val="24"/>
          <w:lang w:eastAsia="id-ID"/>
        </w:rPr>
        <w:t>Activity Diagram</w:t>
      </w:r>
    </w:p>
    <w:p>
      <w:pPr>
        <w:spacing w:before="0" w:after="0" w:line="360" w:lineRule="auto"/>
        <w:ind w:firstLine="567"/>
        <w:jc w:val="both"/>
        <w:rPr>
          <w:rFonts w:ascii="Times New Roman" w:hAnsi="Times New Roman" w:cs="Times New Roman"/>
          <w:sz w:val="24"/>
          <w:szCs w:val="24"/>
          <w:lang w:val="zh-CN"/>
        </w:rPr>
      </w:pPr>
      <w:r>
        <w:rPr>
          <w:rFonts w:ascii="Times New Roman" w:hAnsi="Times New Roman" w:cs="Times New Roman"/>
          <w:i/>
          <w:sz w:val="24"/>
          <w:szCs w:val="24"/>
          <w:lang w:val="zh-CN"/>
        </w:rPr>
        <w:t>Activity diagram</w:t>
      </w:r>
      <w:r>
        <w:rPr>
          <w:rFonts w:ascii="Times New Roman" w:hAnsi="Times New Roman" w:cs="Times New Roman"/>
          <w:sz w:val="24"/>
          <w:szCs w:val="24"/>
          <w:lang w:val="zh-CN"/>
        </w:rPr>
        <w:t xml:space="preserve"> atau diagram aktifitas diperlukan untuk menggambarkan proses bisnis dan urutan aktifitas dalam suatu proses. Diagram aktifitas juga dipakai dalam </w:t>
      </w:r>
      <w:r>
        <w:rPr>
          <w:rFonts w:ascii="Times New Roman" w:hAnsi="Times New Roman" w:cs="Times New Roman"/>
          <w:i/>
          <w:sz w:val="24"/>
          <w:szCs w:val="24"/>
          <w:lang w:val="zh-CN"/>
        </w:rPr>
        <w:t>business modeling</w:t>
      </w:r>
      <w:r>
        <w:rPr>
          <w:rFonts w:ascii="Times New Roman" w:hAnsi="Times New Roman" w:cs="Times New Roman"/>
          <w:sz w:val="24"/>
          <w:szCs w:val="24"/>
          <w:lang w:val="zh-CN"/>
        </w:rPr>
        <w:t xml:space="preserve"> untuk memperlihatkan urutan aktifitas proses bisnis. Struktur diagram ini mirip </w:t>
      </w:r>
      <w:r>
        <w:rPr>
          <w:rFonts w:ascii="Times New Roman" w:hAnsi="Times New Roman" w:cs="Times New Roman"/>
          <w:i/>
          <w:sz w:val="24"/>
          <w:szCs w:val="24"/>
          <w:lang w:val="zh-CN"/>
        </w:rPr>
        <w:t>flowchart</w:t>
      </w:r>
      <w:r>
        <w:rPr>
          <w:rFonts w:ascii="Times New Roman" w:hAnsi="Times New Roman" w:cs="Times New Roman"/>
          <w:sz w:val="24"/>
          <w:szCs w:val="24"/>
          <w:lang w:val="zh-CN"/>
        </w:rPr>
        <w:t xml:space="preserve"> atau </w:t>
      </w:r>
      <w:r>
        <w:rPr>
          <w:rFonts w:ascii="Times New Roman" w:hAnsi="Times New Roman" w:cs="Times New Roman"/>
          <w:i/>
          <w:sz w:val="24"/>
          <w:szCs w:val="24"/>
          <w:lang w:val="zh-CN"/>
        </w:rPr>
        <w:t>data flow diagram</w:t>
      </w:r>
      <w:r>
        <w:rPr>
          <w:rFonts w:ascii="Times New Roman" w:hAnsi="Times New Roman" w:cs="Times New Roman"/>
          <w:sz w:val="24"/>
          <w:szCs w:val="24"/>
          <w:lang w:val="zh-CN"/>
        </w:rPr>
        <w:t xml:space="preserve"> pada perancangan terstruktur. Diagram aktifitas sangat bermanfaat apabila kita membuat diagram ini terlebih dahulu dalam memodelkan sebuah proses untuk membantu memahami proses secara keseluruhan.</w:t>
      </w:r>
    </w:p>
    <w:p>
      <w:pPr>
        <w:spacing w:before="0"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Tabel 2.3 Simbol </w:t>
      </w:r>
      <w:r>
        <w:rPr>
          <w:rFonts w:ascii="Times New Roman" w:hAnsi="Times New Roman" w:cs="Times New Roman"/>
          <w:i/>
          <w:sz w:val="24"/>
          <w:szCs w:val="24"/>
          <w:lang w:val="zh-CN"/>
        </w:rPr>
        <w:t>Activity Diagram</w:t>
      </w:r>
    </w:p>
    <w:tbl>
      <w:tblPr>
        <w:tblStyle w:val="9"/>
        <w:tblW w:w="792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2"/>
        <w:gridCol w:w="2835"/>
        <w:gridCol w:w="1700"/>
        <w:gridCol w:w="2830"/>
      </w:tblGrid>
      <w:tr>
        <w:tc>
          <w:tcPr>
            <w:tcW w:w="562"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No</w:t>
            </w:r>
          </w:p>
        </w:tc>
        <w:tc>
          <w:tcPr>
            <w:tcW w:w="2835"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Simbol</w:t>
            </w:r>
          </w:p>
        </w:tc>
        <w:tc>
          <w:tcPr>
            <w:tcW w:w="1700"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Pengertian</w:t>
            </w:r>
          </w:p>
        </w:tc>
        <w:tc>
          <w:tcPr>
            <w:tcW w:w="2830" w:type="dxa"/>
            <w:shd w:val="clear" w:color="auto" w:fill="auto"/>
            <w:tcMar>
              <w:left w:w="108" w:type="dxa"/>
            </w:tcMar>
          </w:tcPr>
          <w:p>
            <w:pPr>
              <w:spacing w:before="0" w:after="0" w:line="360" w:lineRule="auto"/>
              <w:jc w:val="center"/>
              <w:rPr>
                <w:rFonts w:ascii="Times New Roman" w:hAnsi="Times New Roman"/>
                <w:sz w:val="24"/>
                <w:szCs w:val="24"/>
              </w:rPr>
            </w:pPr>
            <w:r>
              <w:rPr>
                <w:rFonts w:ascii="Times New Roman" w:hAnsi="Times New Roman" w:eastAsia="Calibri" w:cs="Times New Roman"/>
                <w:sz w:val="24"/>
                <w:szCs w:val="24"/>
                <w:lang w:val="id-ID" w:eastAsia="id-ID"/>
              </w:rPr>
              <w:t>Keterangan</w:t>
            </w:r>
          </w:p>
        </w:tc>
      </w:tr>
      <w:tr>
        <w:tc>
          <w:tcPr>
            <w:tcW w:w="562"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1</w:t>
            </w:r>
          </w:p>
        </w:tc>
        <w:tc>
          <w:tcPr>
            <w:tcW w:w="2835"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eastAsia="Calibri" w:cs="Times New Roman"/>
                <w:sz w:val="20"/>
                <w:szCs w:val="20"/>
                <w:lang w:val="id-ID" w:eastAsia="id-ID"/>
              </w:rPr>
              <w:drawing>
                <wp:inline distT="0" distB="3175" distL="0" distR="3175">
                  <wp:extent cx="377825" cy="377825"/>
                  <wp:effectExtent l="0" t="0" r="0" b="0"/>
                  <wp:docPr id="1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pic:cNvPicPr>
                            <a:picLocks noChangeAspect="1" noChangeArrowheads="1"/>
                          </pic:cNvPicPr>
                        </pic:nvPicPr>
                        <pic:blipFill>
                          <a:blip r:embed="rId10"/>
                          <a:stretch>
                            <a:fillRect/>
                          </a:stretch>
                        </pic:blipFill>
                        <pic:spPr>
                          <a:xfrm>
                            <a:off x="0" y="0"/>
                            <a:ext cx="377825" cy="377825"/>
                          </a:xfrm>
                          <a:prstGeom prst="rect">
                            <a:avLst/>
                          </a:prstGeom>
                        </pic:spPr>
                      </pic:pic>
                    </a:graphicData>
                  </a:graphic>
                </wp:inline>
              </w:drawing>
            </w:r>
          </w:p>
        </w:tc>
        <w:tc>
          <w:tcPr>
            <w:tcW w:w="1700"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 xml:space="preserve">Initial </w:t>
            </w:r>
          </w:p>
        </w:tc>
        <w:tc>
          <w:tcPr>
            <w:tcW w:w="2830"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Memulai dan mengakhiri sebuah aktifitas</w:t>
            </w:r>
          </w:p>
        </w:tc>
      </w:tr>
      <w:tr>
        <w:tc>
          <w:tcPr>
            <w:tcW w:w="562"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2</w:t>
            </w:r>
          </w:p>
        </w:tc>
        <w:tc>
          <w:tcPr>
            <w:tcW w:w="2835" w:type="dxa"/>
            <w:shd w:val="clear" w:color="auto" w:fill="auto"/>
            <w:tcMar>
              <w:left w:w="108" w:type="dxa"/>
            </w:tcMar>
          </w:tcPr>
          <w:p>
            <w:pPr>
              <w:spacing w:before="0" w:after="0" w:line="360" w:lineRule="auto"/>
              <w:jc w:val="both"/>
              <w:rPr>
                <w:rFonts w:ascii="Times New Roman" w:hAnsi="Times New Roman"/>
                <w:sz w:val="24"/>
                <w:szCs w:val="24"/>
              </w:rPr>
            </w:pPr>
            <w:r>
              <w:rPr>
                <w:rFonts w:eastAsia="Calibri" w:cs="Times New Roman"/>
                <w:sz w:val="20"/>
                <w:szCs w:val="20"/>
                <w:lang w:val="id-ID" w:eastAsia="id-ID"/>
              </w:rPr>
              <w:drawing>
                <wp:inline distT="0" distB="1270" distL="0" distR="0">
                  <wp:extent cx="1475740" cy="666115"/>
                  <wp:effectExtent l="0" t="0" r="0" b="0"/>
                  <wp:docPr id="1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1"/>
                          <pic:cNvPicPr>
                            <a:picLocks noChangeAspect="1" noChangeArrowheads="1"/>
                          </pic:cNvPicPr>
                        </pic:nvPicPr>
                        <pic:blipFill>
                          <a:blip r:embed="rId11"/>
                          <a:stretch>
                            <a:fillRect/>
                          </a:stretch>
                        </pic:blipFill>
                        <pic:spPr>
                          <a:xfrm>
                            <a:off x="0" y="0"/>
                            <a:ext cx="1475740" cy="666115"/>
                          </a:xfrm>
                          <a:prstGeom prst="rect">
                            <a:avLst/>
                          </a:prstGeom>
                        </pic:spPr>
                      </pic:pic>
                    </a:graphicData>
                  </a:graphic>
                </wp:inline>
              </w:drawing>
            </w:r>
          </w:p>
        </w:tc>
        <w:tc>
          <w:tcPr>
            <w:tcW w:w="1700"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 xml:space="preserve">Action </w:t>
            </w:r>
          </w:p>
        </w:tc>
        <w:tc>
          <w:tcPr>
            <w:tcW w:w="2830"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Menunjukkan aktifitas yang dilakukan dalam odul sistem aplikasi</w:t>
            </w:r>
          </w:p>
        </w:tc>
      </w:tr>
      <w:tr>
        <w:tc>
          <w:tcPr>
            <w:tcW w:w="562"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3</w:t>
            </w:r>
          </w:p>
        </w:tc>
        <w:tc>
          <w:tcPr>
            <w:tcW w:w="2835" w:type="dxa"/>
            <w:shd w:val="clear" w:color="auto" w:fill="auto"/>
            <w:tcMar>
              <w:left w:w="108" w:type="dxa"/>
            </w:tcMar>
          </w:tcPr>
          <w:p>
            <w:pPr>
              <w:spacing w:before="0" w:after="0" w:line="360" w:lineRule="auto"/>
              <w:jc w:val="both"/>
              <w:rPr>
                <w:rFonts w:ascii="Times New Roman" w:hAnsi="Times New Roman"/>
                <w:sz w:val="24"/>
                <w:szCs w:val="24"/>
              </w:rPr>
            </w:pPr>
            <w:r>
              <w:rPr>
                <w:rFonts w:eastAsia="Calibri" w:cs="Times New Roman"/>
                <w:sz w:val="20"/>
                <w:szCs w:val="20"/>
                <w:lang w:val="id-ID" w:eastAsia="id-ID"/>
              </w:rPr>
              <w:drawing>
                <wp:inline distT="0" distB="0" distL="0" distR="0">
                  <wp:extent cx="1362075" cy="617855"/>
                  <wp:effectExtent l="0" t="0" r="0" b="0"/>
                  <wp:docPr id="1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2"/>
                          <pic:cNvPicPr>
                            <a:picLocks noChangeAspect="1" noChangeArrowheads="1"/>
                          </pic:cNvPicPr>
                        </pic:nvPicPr>
                        <pic:blipFill>
                          <a:blip r:embed="rId12"/>
                          <a:stretch>
                            <a:fillRect/>
                          </a:stretch>
                        </pic:blipFill>
                        <pic:spPr>
                          <a:xfrm>
                            <a:off x="0" y="0"/>
                            <a:ext cx="1362075" cy="617855"/>
                          </a:xfrm>
                          <a:prstGeom prst="rect">
                            <a:avLst/>
                          </a:prstGeom>
                        </pic:spPr>
                      </pic:pic>
                    </a:graphicData>
                  </a:graphic>
                </wp:inline>
              </w:drawing>
            </w:r>
          </w:p>
        </w:tc>
        <w:tc>
          <w:tcPr>
            <w:tcW w:w="1700"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 xml:space="preserve">Transition </w:t>
            </w:r>
          </w:p>
        </w:tc>
        <w:tc>
          <w:tcPr>
            <w:tcW w:w="2830"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Memperlihatkan urutan eksekusi</w:t>
            </w:r>
          </w:p>
        </w:tc>
      </w:tr>
      <w:tr>
        <w:trPr>
          <w:trHeight w:val="3075" w:hRule="atLeast"/>
        </w:trPr>
        <w:tc>
          <w:tcPr>
            <w:tcW w:w="562"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4</w:t>
            </w:r>
          </w:p>
        </w:tc>
        <w:tc>
          <w:tcPr>
            <w:tcW w:w="2835" w:type="dxa"/>
            <w:shd w:val="clear" w:color="auto" w:fill="auto"/>
            <w:tcMar>
              <w:left w:w="108" w:type="dxa"/>
            </w:tcMar>
          </w:tcPr>
          <w:p>
            <w:pPr>
              <w:spacing w:before="0" w:after="0" w:line="360" w:lineRule="auto"/>
              <w:jc w:val="both"/>
              <w:rPr>
                <w:rFonts w:ascii="Times New Roman" w:hAnsi="Times New Roman"/>
                <w:sz w:val="24"/>
                <w:szCs w:val="24"/>
              </w:rPr>
            </w:pPr>
            <w:r>
              <w:rPr>
                <w:rFonts w:eastAsia="Calibri" w:cs="Times New Roman"/>
                <w:sz w:val="20"/>
                <w:szCs w:val="20"/>
                <w:lang w:val="id-ID" w:eastAsia="id-ID"/>
              </w:rPr>
              <w:drawing>
                <wp:inline distT="0" distB="0" distL="0" distR="2540">
                  <wp:extent cx="1045845" cy="1104900"/>
                  <wp:effectExtent l="0" t="0" r="0" b="0"/>
                  <wp:docPr id="1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3"/>
                          <pic:cNvPicPr>
                            <a:picLocks noChangeAspect="1" noChangeArrowheads="1"/>
                          </pic:cNvPicPr>
                        </pic:nvPicPr>
                        <pic:blipFill>
                          <a:blip r:embed="rId13"/>
                          <a:stretch>
                            <a:fillRect/>
                          </a:stretch>
                        </pic:blipFill>
                        <pic:spPr>
                          <a:xfrm>
                            <a:off x="0" y="0"/>
                            <a:ext cx="1045845" cy="1104900"/>
                          </a:xfrm>
                          <a:prstGeom prst="rect">
                            <a:avLst/>
                          </a:prstGeom>
                        </pic:spPr>
                      </pic:pic>
                    </a:graphicData>
                  </a:graphic>
                </wp:inline>
              </w:drawing>
            </w:r>
          </w:p>
        </w:tc>
        <w:tc>
          <w:tcPr>
            <w:tcW w:w="1700"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 xml:space="preserve">Fork </w:t>
            </w:r>
          </w:p>
        </w:tc>
        <w:tc>
          <w:tcPr>
            <w:tcW w:w="2830"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 xml:space="preserve">Memecah sebuah </w:t>
            </w:r>
            <w:r>
              <w:rPr>
                <w:rFonts w:ascii="Times New Roman" w:hAnsi="Times New Roman" w:eastAsia="Calibri" w:cs="Times New Roman"/>
                <w:i/>
                <w:sz w:val="24"/>
                <w:szCs w:val="24"/>
                <w:lang w:val="zh-CN" w:eastAsia="id-ID"/>
              </w:rPr>
              <w:t>behavior</w:t>
            </w:r>
            <w:r>
              <w:rPr>
                <w:rFonts w:ascii="Times New Roman" w:hAnsi="Times New Roman" w:eastAsia="Calibri" w:cs="Times New Roman"/>
                <w:sz w:val="24"/>
                <w:szCs w:val="24"/>
                <w:lang w:val="zh-CN" w:eastAsia="id-ID"/>
              </w:rPr>
              <w:t xml:space="preserve"> menjadi </w:t>
            </w:r>
            <w:r>
              <w:rPr>
                <w:rFonts w:ascii="Times New Roman" w:hAnsi="Times New Roman" w:eastAsia="Calibri" w:cs="Times New Roman"/>
                <w:i/>
                <w:sz w:val="24"/>
                <w:szCs w:val="24"/>
                <w:lang w:val="zh-CN" w:eastAsia="id-ID"/>
              </w:rPr>
              <w:t>activity</w:t>
            </w:r>
            <w:r>
              <w:rPr>
                <w:rFonts w:ascii="Times New Roman" w:hAnsi="Times New Roman" w:eastAsia="Calibri" w:cs="Times New Roman"/>
                <w:sz w:val="24"/>
                <w:szCs w:val="24"/>
                <w:lang w:val="zh-CN" w:eastAsia="id-ID"/>
              </w:rPr>
              <w:t xml:space="preserve"> atau </w:t>
            </w:r>
            <w:r>
              <w:rPr>
                <w:rFonts w:ascii="Times New Roman" w:hAnsi="Times New Roman" w:eastAsia="Calibri" w:cs="Times New Roman"/>
                <w:i/>
                <w:sz w:val="24"/>
                <w:szCs w:val="24"/>
                <w:lang w:val="zh-CN" w:eastAsia="id-ID"/>
              </w:rPr>
              <w:t>action</w:t>
            </w:r>
            <w:r>
              <w:rPr>
                <w:rFonts w:ascii="Times New Roman" w:hAnsi="Times New Roman" w:eastAsia="Calibri" w:cs="Times New Roman"/>
                <w:sz w:val="24"/>
                <w:szCs w:val="24"/>
                <w:lang w:val="zh-CN" w:eastAsia="id-ID"/>
              </w:rPr>
              <w:t xml:space="preserve"> yang paralel</w:t>
            </w:r>
          </w:p>
        </w:tc>
      </w:tr>
      <w:tr>
        <w:tc>
          <w:tcPr>
            <w:tcW w:w="562"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5</w:t>
            </w:r>
          </w:p>
        </w:tc>
        <w:tc>
          <w:tcPr>
            <w:tcW w:w="2835" w:type="dxa"/>
            <w:shd w:val="clear" w:color="auto" w:fill="auto"/>
            <w:tcMar>
              <w:left w:w="108" w:type="dxa"/>
            </w:tcMar>
          </w:tcPr>
          <w:p>
            <w:pPr>
              <w:spacing w:before="0" w:after="0" w:line="360" w:lineRule="auto"/>
              <w:jc w:val="both"/>
              <w:rPr>
                <w:rFonts w:ascii="Times New Roman" w:hAnsi="Times New Roman"/>
                <w:sz w:val="24"/>
                <w:szCs w:val="24"/>
              </w:rPr>
            </w:pPr>
            <w:r>
              <w:rPr>
                <w:rFonts w:eastAsia="Calibri" w:cs="Times New Roman"/>
                <w:sz w:val="20"/>
                <w:szCs w:val="20"/>
                <w:lang w:val="id-ID" w:eastAsia="id-ID"/>
              </w:rPr>
              <w:drawing>
                <wp:inline distT="0" distB="0" distL="0" distR="0">
                  <wp:extent cx="885825" cy="935355"/>
                  <wp:effectExtent l="0" t="0" r="0" b="0"/>
                  <wp:docPr id="2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4"/>
                          <pic:cNvPicPr>
                            <a:picLocks noChangeAspect="1" noChangeArrowheads="1"/>
                          </pic:cNvPicPr>
                        </pic:nvPicPr>
                        <pic:blipFill>
                          <a:blip r:embed="rId14"/>
                          <a:stretch>
                            <a:fillRect/>
                          </a:stretch>
                        </pic:blipFill>
                        <pic:spPr>
                          <a:xfrm>
                            <a:off x="0" y="0"/>
                            <a:ext cx="885825" cy="935355"/>
                          </a:xfrm>
                          <a:prstGeom prst="rect">
                            <a:avLst/>
                          </a:prstGeom>
                        </pic:spPr>
                      </pic:pic>
                    </a:graphicData>
                  </a:graphic>
                </wp:inline>
              </w:drawing>
            </w:r>
          </w:p>
        </w:tc>
        <w:tc>
          <w:tcPr>
            <w:tcW w:w="1700"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 xml:space="preserve">Join </w:t>
            </w:r>
          </w:p>
        </w:tc>
        <w:tc>
          <w:tcPr>
            <w:tcW w:w="2830"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 xml:space="preserve">Menggabungkan kembali </w:t>
            </w:r>
            <w:r>
              <w:rPr>
                <w:rFonts w:ascii="Times New Roman" w:hAnsi="Times New Roman" w:eastAsia="Calibri" w:cs="Times New Roman"/>
                <w:i/>
                <w:sz w:val="24"/>
                <w:szCs w:val="24"/>
                <w:lang w:val="zh-CN" w:eastAsia="id-ID"/>
              </w:rPr>
              <w:t>activity</w:t>
            </w:r>
            <w:r>
              <w:rPr>
                <w:rFonts w:ascii="Times New Roman" w:hAnsi="Times New Roman" w:eastAsia="Calibri" w:cs="Times New Roman"/>
                <w:sz w:val="24"/>
                <w:szCs w:val="24"/>
                <w:lang w:val="zh-CN" w:eastAsia="id-ID"/>
              </w:rPr>
              <w:t xml:space="preserve"> atau </w:t>
            </w:r>
            <w:r>
              <w:rPr>
                <w:rFonts w:ascii="Times New Roman" w:hAnsi="Times New Roman" w:eastAsia="Calibri" w:cs="Times New Roman"/>
                <w:i/>
                <w:sz w:val="24"/>
                <w:szCs w:val="24"/>
                <w:lang w:val="zh-CN" w:eastAsia="id-ID"/>
              </w:rPr>
              <w:t>action</w:t>
            </w:r>
            <w:r>
              <w:rPr>
                <w:rFonts w:ascii="Times New Roman" w:hAnsi="Times New Roman" w:eastAsia="Calibri" w:cs="Times New Roman"/>
                <w:sz w:val="24"/>
                <w:szCs w:val="24"/>
                <w:lang w:val="zh-CN" w:eastAsia="id-ID"/>
              </w:rPr>
              <w:t xml:space="preserve"> yang paralel</w:t>
            </w:r>
          </w:p>
        </w:tc>
      </w:tr>
      <w:tr>
        <w:tc>
          <w:tcPr>
            <w:tcW w:w="562"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6</w:t>
            </w:r>
          </w:p>
        </w:tc>
        <w:tc>
          <w:tcPr>
            <w:tcW w:w="2835" w:type="dxa"/>
            <w:shd w:val="clear" w:color="auto" w:fill="auto"/>
            <w:tcMar>
              <w:left w:w="108" w:type="dxa"/>
            </w:tcMar>
          </w:tcPr>
          <w:p>
            <w:pPr>
              <w:spacing w:before="0" w:after="0" w:line="360" w:lineRule="auto"/>
              <w:jc w:val="both"/>
              <w:rPr>
                <w:rFonts w:ascii="Times New Roman" w:hAnsi="Times New Roman"/>
                <w:sz w:val="24"/>
                <w:szCs w:val="24"/>
              </w:rPr>
            </w:pPr>
            <w:r>
              <w:rPr>
                <w:rFonts w:eastAsia="Calibri" w:cs="Times New Roman"/>
                <w:sz w:val="20"/>
                <w:szCs w:val="20"/>
                <w:lang w:val="id-ID" w:eastAsia="id-ID"/>
              </w:rPr>
              <w:drawing>
                <wp:inline distT="0" distB="6350" distL="0" distR="6350">
                  <wp:extent cx="756285" cy="756285"/>
                  <wp:effectExtent l="0" t="0" r="0" b="0"/>
                  <wp:docPr id="2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5"/>
                          <pic:cNvPicPr>
                            <a:picLocks noChangeAspect="1" noChangeArrowheads="1"/>
                          </pic:cNvPicPr>
                        </pic:nvPicPr>
                        <pic:blipFill>
                          <a:blip r:embed="rId15"/>
                          <a:stretch>
                            <a:fillRect/>
                          </a:stretch>
                        </pic:blipFill>
                        <pic:spPr>
                          <a:xfrm>
                            <a:off x="0" y="0"/>
                            <a:ext cx="756285" cy="756285"/>
                          </a:xfrm>
                          <a:prstGeom prst="rect">
                            <a:avLst/>
                          </a:prstGeom>
                        </pic:spPr>
                      </pic:pic>
                    </a:graphicData>
                  </a:graphic>
                </wp:inline>
              </w:drawing>
            </w:r>
          </w:p>
        </w:tc>
        <w:tc>
          <w:tcPr>
            <w:tcW w:w="1700"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 xml:space="preserve">Decision </w:t>
            </w:r>
          </w:p>
        </w:tc>
        <w:tc>
          <w:tcPr>
            <w:tcW w:w="2830" w:type="dxa"/>
            <w:shd w:val="clear" w:color="auto" w:fill="auto"/>
            <w:tcMar>
              <w:left w:w="108" w:type="dxa"/>
            </w:tcMar>
          </w:tcPr>
          <w:p>
            <w:pPr>
              <w:spacing w:before="0" w:after="0" w:line="360" w:lineRule="auto"/>
              <w:jc w:val="both"/>
              <w:rPr>
                <w:rFonts w:ascii="Times New Roman" w:hAnsi="Times New Roman"/>
                <w:sz w:val="24"/>
                <w:szCs w:val="24"/>
                <w:lang w:val="zh-CN"/>
              </w:rPr>
            </w:pPr>
            <w:r>
              <w:rPr>
                <w:rFonts w:ascii="Times New Roman" w:hAnsi="Times New Roman" w:eastAsia="Calibri" w:cs="Times New Roman"/>
                <w:sz w:val="24"/>
                <w:szCs w:val="24"/>
                <w:lang w:val="zh-CN" w:eastAsia="id-ID"/>
              </w:rPr>
              <w:t>Menunjukkan aktifitas yang harus dipilih apakah yang pertama atau kedua</w:t>
            </w:r>
          </w:p>
        </w:tc>
      </w:tr>
    </w:tbl>
    <w:p>
      <w:pPr>
        <w:pStyle w:val="16"/>
        <w:ind w:left="0" w:firstLine="0"/>
        <w:rPr>
          <w:rFonts w:ascii="Times New Roman" w:hAnsi="Times New Roman" w:cs="Times New Roman"/>
          <w:sz w:val="24"/>
          <w:szCs w:val="24"/>
          <w:lang w:val="zh-CN"/>
        </w:rPr>
      </w:pPr>
    </w:p>
    <w:p>
      <w:pPr>
        <w:pStyle w:val="16"/>
        <w:ind w:left="0" w:firstLine="0"/>
        <w:rPr>
          <w:rFonts w:ascii="Times New Roman" w:hAnsi="Times New Roman" w:cs="Times New Roman"/>
          <w:b/>
          <w:sz w:val="24"/>
          <w:szCs w:val="24"/>
          <w:lang w:val="id-ID"/>
        </w:rPr>
      </w:pPr>
    </w:p>
    <w:p>
      <w:pPr>
        <w:pStyle w:val="16"/>
        <w:numPr>
          <w:ilvl w:val="1"/>
          <w:numId w:val="2"/>
        </w:numPr>
        <w:spacing w:before="0" w:after="0" w:line="360" w:lineRule="auto"/>
        <w:ind w:left="567" w:hanging="567"/>
        <w:contextualSpacing/>
        <w:jc w:val="both"/>
        <w:rPr>
          <w:rFonts w:ascii="Times New Roman" w:hAnsi="Times New Roman" w:cs="Times New Roman"/>
          <w:b/>
          <w:i/>
          <w:sz w:val="24"/>
          <w:szCs w:val="24"/>
          <w:lang w:val="id-ID"/>
        </w:rPr>
      </w:pPr>
      <w:r>
        <w:rPr>
          <w:rFonts w:ascii="Times New Roman" w:hAnsi="Times New Roman" w:cs="Times New Roman"/>
          <w:b/>
          <w:i/>
          <w:sz w:val="24"/>
          <w:szCs w:val="24"/>
          <w:lang w:val="zh-CN"/>
        </w:rPr>
        <w:t>Class Diagram</w:t>
      </w:r>
    </w:p>
    <w:p>
      <w:pPr>
        <w:bidi w:val="0"/>
        <w:spacing w:before="0" w:after="0" w:line="360" w:lineRule="auto"/>
        <w:ind w:firstLine="567"/>
        <w:jc w:val="both"/>
        <w:rPr>
          <w:rFonts w:ascii="Times New Roman" w:hAnsi="Times New Roman"/>
          <w:i/>
          <w:iCs/>
          <w:sz w:val="24"/>
          <w:szCs w:val="24"/>
        </w:rPr>
      </w:pPr>
      <w:r>
        <w:rPr>
          <w:rFonts w:ascii="Times New Roman" w:hAnsi="Times New Roman"/>
          <w:i/>
          <w:iCs/>
          <w:sz w:val="24"/>
          <w:szCs w:val="24"/>
        </w:rPr>
        <w:t>Class diagram</w:t>
      </w:r>
      <w:r>
        <w:rPr>
          <w:rFonts w:ascii="Times New Roman" w:hAnsi="Times New Roman"/>
          <w:i w:val="0"/>
          <w:iCs w:val="0"/>
          <w:sz w:val="24"/>
          <w:szCs w:val="24"/>
        </w:rPr>
        <w:t xml:space="preserve"> adalah model statis yang menggambarkan struktur deskripsi </w:t>
      </w:r>
      <w:r>
        <w:rPr>
          <w:rFonts w:ascii="Times New Roman" w:hAnsi="Times New Roman"/>
          <w:i/>
          <w:iCs/>
          <w:sz w:val="24"/>
          <w:szCs w:val="24"/>
        </w:rPr>
        <w:t>class</w:t>
      </w:r>
      <w:r>
        <w:rPr>
          <w:rFonts w:ascii="Times New Roman" w:hAnsi="Times New Roman"/>
          <w:i w:val="0"/>
          <w:iCs w:val="0"/>
          <w:sz w:val="24"/>
          <w:szCs w:val="24"/>
        </w:rPr>
        <w:t xml:space="preserve"> serta hubungan antara </w:t>
      </w:r>
      <w:r>
        <w:rPr>
          <w:rFonts w:ascii="Times New Roman" w:hAnsi="Times New Roman"/>
          <w:i/>
          <w:iCs/>
          <w:sz w:val="24"/>
          <w:szCs w:val="24"/>
        </w:rPr>
        <w:t>class</w:t>
      </w:r>
      <w:r>
        <w:rPr>
          <w:rFonts w:ascii="Times New Roman" w:hAnsi="Times New Roman"/>
          <w:i w:val="0"/>
          <w:iCs w:val="0"/>
          <w:sz w:val="24"/>
          <w:szCs w:val="24"/>
        </w:rPr>
        <w:t xml:space="preserve">. </w:t>
      </w:r>
      <w:r>
        <w:rPr>
          <w:rFonts w:ascii="Times New Roman" w:hAnsi="Times New Roman"/>
          <w:i/>
          <w:iCs/>
          <w:sz w:val="24"/>
          <w:szCs w:val="24"/>
        </w:rPr>
        <w:t>Class diagram</w:t>
      </w:r>
      <w:r>
        <w:rPr>
          <w:rFonts w:ascii="Times New Roman" w:hAnsi="Times New Roman"/>
          <w:i w:val="0"/>
          <w:iCs w:val="0"/>
          <w:sz w:val="24"/>
          <w:szCs w:val="24"/>
        </w:rPr>
        <w:t xml:space="preserve"> mirip ER-Diagram pada perancangan </w:t>
      </w:r>
      <w:r>
        <w:rPr>
          <w:rFonts w:ascii="Times New Roman" w:hAnsi="Times New Roman"/>
          <w:i/>
          <w:iCs/>
          <w:sz w:val="24"/>
          <w:szCs w:val="24"/>
        </w:rPr>
        <w:t>database</w:t>
      </w:r>
      <w:r>
        <w:rPr>
          <w:rFonts w:ascii="Times New Roman" w:hAnsi="Times New Roman"/>
          <w:i w:val="0"/>
          <w:iCs w:val="0"/>
          <w:sz w:val="24"/>
          <w:szCs w:val="24"/>
        </w:rPr>
        <w:t xml:space="preserve">, bedanya pada ER-Diagram tidak terdapat operasi tetapi hanya atribut. </w:t>
      </w:r>
      <w:r>
        <w:rPr>
          <w:rFonts w:ascii="Times New Roman" w:hAnsi="Times New Roman"/>
          <w:i/>
          <w:iCs/>
          <w:sz w:val="24"/>
          <w:szCs w:val="24"/>
        </w:rPr>
        <w:t>Class</w:t>
      </w:r>
      <w:r>
        <w:rPr>
          <w:rFonts w:ascii="Times New Roman" w:hAnsi="Times New Roman"/>
          <w:i w:val="0"/>
          <w:iCs w:val="0"/>
          <w:sz w:val="24"/>
          <w:szCs w:val="24"/>
        </w:rPr>
        <w:t xml:space="preserve"> terdiri dari nama kelas, atribut, dan operasi serta hak aksesnya.</w:t>
      </w:r>
    </w:p>
    <w:p>
      <w:pPr>
        <w:bidi w:val="0"/>
        <w:spacing w:before="0" w:after="0" w:line="360" w:lineRule="auto"/>
        <w:ind w:firstLine="0"/>
        <w:jc w:val="both"/>
        <w:rPr>
          <w:i w:val="0"/>
          <w:iCs w:val="0"/>
        </w:rPr>
      </w:pPr>
    </w:p>
    <w:p>
      <w:pPr>
        <w:bidi w:val="0"/>
        <w:spacing w:before="0" w:after="0" w:line="360" w:lineRule="auto"/>
        <w:ind w:firstLine="0"/>
        <w:jc w:val="both"/>
        <w:rPr>
          <w:rFonts w:ascii="Times New Roman" w:hAnsi="Times New Roman"/>
          <w:i/>
          <w:iCs/>
          <w:sz w:val="24"/>
          <w:szCs w:val="24"/>
        </w:rPr>
      </w:pPr>
      <w:r>
        <w:rPr>
          <w:rFonts w:ascii="Times New Roman" w:hAnsi="Times New Roman"/>
          <w:i w:val="0"/>
          <w:iCs w:val="0"/>
          <w:sz w:val="24"/>
          <w:szCs w:val="24"/>
        </w:rPr>
        <w:t>Tabel 2.4 Hak Akses Class</w:t>
      </w:r>
    </w:p>
    <w:tbl>
      <w:tblPr>
        <w:tblStyle w:val="8"/>
        <w:tblW w:w="7935" w:type="dxa"/>
        <w:tblInd w:w="0"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630"/>
        <w:gridCol w:w="1245"/>
        <w:gridCol w:w="1305"/>
        <w:gridCol w:w="4755"/>
      </w:tblGrid>
      <w:tr>
        <w:tc>
          <w:tcPr>
            <w:tcW w:w="630"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No</w:t>
            </w:r>
          </w:p>
        </w:tc>
        <w:tc>
          <w:tcPr>
            <w:tcW w:w="1245"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Simbol</w:t>
            </w:r>
          </w:p>
        </w:tc>
        <w:tc>
          <w:tcPr>
            <w:tcW w:w="1305"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Nama</w:t>
            </w:r>
          </w:p>
        </w:tc>
        <w:tc>
          <w:tcPr>
            <w:tcW w:w="4755"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Keterangan</w:t>
            </w:r>
          </w:p>
        </w:tc>
      </w:tr>
      <w:tr>
        <w:tc>
          <w:tcPr>
            <w:tcW w:w="63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1</w:t>
            </w:r>
          </w:p>
        </w:tc>
        <w:tc>
          <w:tcPr>
            <w:tcW w:w="124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w:t>
            </w:r>
          </w:p>
        </w:tc>
        <w:tc>
          <w:tcPr>
            <w:tcW w:w="130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Private</w:t>
            </w:r>
          </w:p>
        </w:tc>
        <w:tc>
          <w:tcPr>
            <w:tcW w:w="4755"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Hak akses yang hanya bisa diakses oleh class itu sendiri</w:t>
            </w:r>
          </w:p>
        </w:tc>
      </w:tr>
      <w:tr>
        <w:tc>
          <w:tcPr>
            <w:tcW w:w="63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2</w:t>
            </w:r>
          </w:p>
        </w:tc>
        <w:tc>
          <w:tcPr>
            <w:tcW w:w="124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w:t>
            </w:r>
          </w:p>
        </w:tc>
        <w:tc>
          <w:tcPr>
            <w:tcW w:w="130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Public</w:t>
            </w:r>
          </w:p>
        </w:tc>
        <w:tc>
          <w:tcPr>
            <w:tcW w:w="4755"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Hak akses yang bisa diakses oleh semua class yang terhubung</w:t>
            </w:r>
          </w:p>
        </w:tc>
      </w:tr>
      <w:tr>
        <w:tc>
          <w:tcPr>
            <w:tcW w:w="63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3</w:t>
            </w:r>
          </w:p>
        </w:tc>
        <w:tc>
          <w:tcPr>
            <w:tcW w:w="124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w:t>
            </w:r>
          </w:p>
        </w:tc>
        <w:tc>
          <w:tcPr>
            <w:tcW w:w="130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Protected</w:t>
            </w:r>
          </w:p>
        </w:tc>
        <w:tc>
          <w:tcPr>
            <w:tcW w:w="4755"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Hak akses yang hanya bisa diakses oleh class yang bersangkutan dan turunannya</w:t>
            </w:r>
          </w:p>
        </w:tc>
      </w:tr>
    </w:tbl>
    <w:p>
      <w:pPr>
        <w:bidi w:val="0"/>
        <w:spacing w:before="0" w:after="0" w:line="360" w:lineRule="auto"/>
        <w:ind w:firstLine="0"/>
        <w:jc w:val="both"/>
        <w:rPr>
          <w:i w:val="0"/>
          <w:iCs w:val="0"/>
        </w:rPr>
      </w:pPr>
    </w:p>
    <w:p>
      <w:pPr>
        <w:bidi w:val="0"/>
        <w:spacing w:before="0" w:after="0" w:line="360" w:lineRule="auto"/>
        <w:ind w:firstLine="0"/>
        <w:jc w:val="both"/>
        <w:rPr>
          <w:rFonts w:ascii="Times New Roman" w:hAnsi="Times New Roman"/>
          <w:i/>
          <w:iCs/>
          <w:sz w:val="24"/>
          <w:szCs w:val="24"/>
        </w:rPr>
      </w:pPr>
      <w:r>
        <w:rPr>
          <w:rFonts w:ascii="Times New Roman" w:hAnsi="Times New Roman"/>
          <w:i w:val="0"/>
          <w:iCs w:val="0"/>
          <w:sz w:val="24"/>
          <w:szCs w:val="24"/>
        </w:rPr>
        <w:t>Tabel 2.5 Hubungan Antar Class</w:t>
      </w:r>
    </w:p>
    <w:tbl>
      <w:tblPr>
        <w:tblStyle w:val="8"/>
        <w:tblW w:w="7935" w:type="dxa"/>
        <w:tblInd w:w="0"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630"/>
        <w:gridCol w:w="2040"/>
        <w:gridCol w:w="1695"/>
        <w:gridCol w:w="3570"/>
      </w:tblGrid>
      <w:tr>
        <w:tc>
          <w:tcPr>
            <w:tcW w:w="630"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No</w:t>
            </w:r>
          </w:p>
        </w:tc>
        <w:tc>
          <w:tcPr>
            <w:tcW w:w="2040"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Simbol</w:t>
            </w:r>
          </w:p>
        </w:tc>
        <w:tc>
          <w:tcPr>
            <w:tcW w:w="1695"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Nama</w:t>
            </w:r>
          </w:p>
        </w:tc>
        <w:tc>
          <w:tcPr>
            <w:tcW w:w="3570"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Keterangan</w:t>
            </w:r>
          </w:p>
        </w:tc>
      </w:tr>
      <w:tr>
        <w:tc>
          <w:tcPr>
            <w:tcW w:w="63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1</w:t>
            </w:r>
          </w:p>
        </w:tc>
        <w:tc>
          <w:tcPr>
            <w:tcW w:w="204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mc:AlternateContent>
                <mc:Choice Requires="wps">
                  <w:drawing>
                    <wp:anchor distT="0" distB="0" distL="0" distR="0" simplePos="0" relativeHeight="1024" behindDoc="0" locked="0" layoutInCell="1" allowOverlap="1">
                      <wp:simplePos x="0" y="0"/>
                      <wp:positionH relativeFrom="column">
                        <wp:posOffset>166370</wp:posOffset>
                      </wp:positionH>
                      <wp:positionV relativeFrom="paragraph">
                        <wp:posOffset>172720</wp:posOffset>
                      </wp:positionV>
                      <wp:extent cx="657860" cy="635"/>
                      <wp:effectExtent l="0" t="0" r="0" b="0"/>
                      <wp:wrapNone/>
                      <wp:docPr id="22" name="Bentuk1"/>
                      <wp:cNvGraphicFramePr/>
                      <a:graphic xmlns:a="http://schemas.openxmlformats.org/drawingml/2006/main">
                        <a:graphicData uri="http://schemas.microsoft.com/office/word/2010/wordprocessingShape">
                          <wps:wsp>
                            <wps:cNvCnPr/>
                            <wps:spPr>
                              <a:xfrm>
                                <a:off x="0" y="0"/>
                                <a:ext cx="657360" cy="0"/>
                              </a:xfrm>
                              <a:prstGeom prst="line">
                                <a:avLst/>
                              </a:prstGeom>
                              <a:ln>
                                <a:solidFill>
                                  <a:srgbClr val="000000"/>
                                </a:solidFill>
                              </a:ln>
                            </wps:spPr>
                            <wps:style>
                              <a:lnRef idx="0">
                                <a:srgbClr val="FFFFFF"/>
                              </a:lnRef>
                              <a:fillRef idx="0">
                                <a:srgbClr val="FFFFFF"/>
                              </a:fillRef>
                              <a:effectRef idx="0">
                                <a:srgbClr val="FFFFFF"/>
                              </a:effectRef>
                              <a:fontRef idx="minor"/>
                            </wps:style>
                            <wps:bodyPr/>
                          </wps:wsp>
                        </a:graphicData>
                      </a:graphic>
                    </wp:anchor>
                  </w:drawing>
                </mc:Choice>
                <mc:Fallback>
                  <w:pict>
                    <v:line id="Bentuk1" o:spid="_x0000_s1026" o:spt="20" style="position:absolute;left:0pt;margin-left:13.1pt;margin-top:13.6pt;height:0.05pt;width:51.8pt;z-index:1024;mso-width-relative:page;mso-height-relative:page;" filled="f" stroked="t" coordsize="21600,21600" o:gfxdata="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F3zzA/UAAAACAEAAA8AAAAAAAAAAQAgAAAAIgAAAGRycy9kb3ducmV2LnhtbFBLAQIUABQAAAAI&#10;AIdO4kAXRDy5fwEAAP8CAAAOAAAAAAAAAAEAIAAAACMBAABkcnMvZTJvRG9jLnhtbFBLBQYAAAAA&#10;BgAGAFkBAAAUBQAAAAA=&#10;">
                      <v:fill on="f" focussize="0,0"/>
                      <v:stroke color="#000000" joinstyle="round"/>
                      <v:imagedata o:title=""/>
                      <o:lock v:ext="edit" aspectratio="f"/>
                    </v:line>
                  </w:pict>
                </mc:Fallback>
              </mc:AlternateContent>
            </w:r>
            <w:r>
              <w:rPr>
                <w:rFonts w:ascii="Times New Roman" w:hAnsi="Times New Roman"/>
                <w:sz w:val="24"/>
                <w:szCs w:val="24"/>
              </w:rPr>
              <mc:AlternateContent>
                <mc:Choice Requires="wps">
                  <w:drawing>
                    <wp:anchor distT="0" distB="0" distL="0" distR="0" simplePos="0" relativeHeight="1024" behindDoc="0" locked="0" layoutInCell="1" allowOverlap="1">
                      <wp:simplePos x="0" y="0"/>
                      <wp:positionH relativeFrom="column">
                        <wp:posOffset>339725</wp:posOffset>
                      </wp:positionH>
                      <wp:positionV relativeFrom="paragraph">
                        <wp:posOffset>69850</wp:posOffset>
                      </wp:positionV>
                      <wp:extent cx="76835" cy="129540"/>
                      <wp:effectExtent l="0" t="0" r="0" b="0"/>
                      <wp:wrapNone/>
                      <wp:docPr id="23" name="Bentuk4"/>
                      <wp:cNvGraphicFramePr/>
                      <a:graphic xmlns:a="http://schemas.openxmlformats.org/drawingml/2006/main">
                        <a:graphicData uri="http://schemas.microsoft.com/office/word/2010/wordprocessingShape">
                          <wps:wsp>
                            <wps:cNvSpPr/>
                            <wps:spPr>
                              <a:xfrm rot="5400000">
                                <a:off x="0" y="0"/>
                                <a:ext cx="76320" cy="128880"/>
                              </a:xfrm>
                              <a:custGeom>
                                <a:avLst/>
                                <a:gdLst/>
                                <a:ahLst/>
                                <a:cxnLst/>
                                <a:rect l="0" t="0" r="r" b="b"/>
                                <a:pathLst>
                                  <a:path w="122" h="205">
                                    <a:moveTo>
                                      <a:pt x="60" y="0"/>
                                    </a:moveTo>
                                    <a:lnTo>
                                      <a:pt x="121" y="204"/>
                                    </a:lnTo>
                                    <a:lnTo>
                                      <a:pt x="0" y="204"/>
                                    </a:lnTo>
                                    <a:lnTo>
                                      <a:pt x="60" y="0"/>
                                    </a:lnTo>
                                  </a:path>
                                </a:pathLst>
                              </a:custGeom>
                              <a:solidFill>
                                <a:srgbClr val="000000"/>
                              </a:solidFill>
                              <a:ln>
                                <a:solidFill>
                                  <a:srgbClr val="000000"/>
                                </a:solidFill>
                              </a:ln>
                            </wps:spPr>
                            <wps:style>
                              <a:lnRef idx="0">
                                <a:srgbClr val="FFFFFF"/>
                              </a:lnRef>
                              <a:fillRef idx="0">
                                <a:srgbClr val="FFFFFF"/>
                              </a:fillRef>
                              <a:effectRef idx="0">
                                <a:srgbClr val="FFFFFF"/>
                              </a:effectRef>
                              <a:fontRef idx="minor"/>
                            </wps:style>
                            <wps:bodyPr/>
                          </wps:wsp>
                        </a:graphicData>
                      </a:graphic>
                    </wp:anchor>
                  </w:drawing>
                </mc:Choice>
                <mc:Fallback>
                  <w:pict>
                    <v:shape id="Bentuk4" o:spid="_x0000_s1026" o:spt="100" style="position:absolute;left:0pt;margin-left:26.75pt;margin-top:5.5pt;height:10.2pt;width:6.05pt;rotation:5898240f;z-index:1024;mso-width-relative:page;mso-height-relative:page;" fillcolor="#000000" filled="t" stroked="t" coordsize="122,205" o:gfxdata="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JZgJPVAAAABwEA&#10;AA8AAAAAAAAAAQAgAAAAIgAAAGRycy9kb3ducmV2LnhtbFBLAQIUABQAAAAIAIdO4kA30lNG5AEA&#10;AEIEAAAOAAAAAAAAAAEAIAAAACQBAABkcnMvZTJvRG9jLnhtbFBLBQYAAAAABgAGAFkBAAB6BQAA&#10;AAA=&#10;" path="m60,0l121,204,0,204,60,0e">
                      <v:fill on="t" focussize="0,0"/>
                      <v:stroke color="#000000" joinstyle="round"/>
                      <v:imagedata o:title=""/>
                      <o:lock v:ext="edit" aspectratio="f"/>
                    </v:shape>
                  </w:pict>
                </mc:Fallback>
              </mc:AlternateContent>
            </w:r>
          </w:p>
        </w:tc>
        <w:tc>
          <w:tcPr>
            <w:tcW w:w="169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Assosiation</w:t>
            </w:r>
          </w:p>
        </w:tc>
        <w:tc>
          <w:tcPr>
            <w:tcW w:w="357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jc w:val="both"/>
              <w:rPr>
                <w:rFonts w:ascii="Times New Roman" w:hAnsi="Times New Roman"/>
                <w:sz w:val="24"/>
                <w:szCs w:val="24"/>
              </w:rPr>
            </w:pPr>
            <w:r>
              <w:rPr>
                <w:rFonts w:ascii="Times New Roman" w:hAnsi="Times New Roman"/>
                <w:sz w:val="24"/>
                <w:szCs w:val="24"/>
              </w:rPr>
              <w:t>Hubungan antar class dengan makna class 1 menggunakan class lain</w:t>
            </w:r>
          </w:p>
        </w:tc>
      </w:tr>
      <w:tr>
        <w:tc>
          <w:tcPr>
            <w:tcW w:w="63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2</w:t>
            </w:r>
          </w:p>
        </w:tc>
        <w:tc>
          <w:tcPr>
            <w:tcW w:w="204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mc:AlternateContent>
                <mc:Choice Requires="wps">
                  <w:drawing>
                    <wp:anchor distT="0" distB="0" distL="0" distR="0" simplePos="0" relativeHeight="1024" behindDoc="0" locked="0" layoutInCell="1" allowOverlap="1">
                      <wp:simplePos x="0" y="0"/>
                      <wp:positionH relativeFrom="column">
                        <wp:posOffset>80645</wp:posOffset>
                      </wp:positionH>
                      <wp:positionV relativeFrom="paragraph">
                        <wp:posOffset>172720</wp:posOffset>
                      </wp:positionV>
                      <wp:extent cx="715010" cy="10160"/>
                      <wp:effectExtent l="0" t="0" r="0" b="0"/>
                      <wp:wrapNone/>
                      <wp:docPr id="24" name="Bentuk2"/>
                      <wp:cNvGraphicFramePr/>
                      <a:graphic xmlns:a="http://schemas.openxmlformats.org/drawingml/2006/main">
                        <a:graphicData uri="http://schemas.microsoft.com/office/word/2010/wordprocessingShape">
                          <wps:wsp>
                            <wps:cNvCnPr/>
                            <wps:spPr>
                              <a:xfrm flipV="1">
                                <a:off x="0" y="0"/>
                                <a:ext cx="714240" cy="9360"/>
                              </a:xfrm>
                              <a:prstGeom prst="line">
                                <a:avLst/>
                              </a:prstGeom>
                              <a:ln>
                                <a:solidFill>
                                  <a:srgbClr val="000000"/>
                                </a:solidFill>
                                <a:custDash/>
                                <a:headEnd type="triangle" w="med" len="med"/>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Bentuk2" o:spid="_x0000_s1026" o:spt="20" style="position:absolute;left:0pt;flip:y;margin-left:6.35pt;margin-top:13.6pt;height:0.8pt;width:56.3pt;z-index:1024;mso-width-relative:page;mso-height-relative:page;" filled="f" stroked="t" coordsize="21600,21600" o:gfxdata="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oT4K2dkAAAAIAQAADwAAAAAAAAABACAAAAAiAAAAZHJzL2Rvd25yZXYueG1sUEsBAhQAFAAA&#10;AAgAh07iQEm54wi1AQAAdQMAAA4AAAAAAAAAAQAgAAAAKAEAAGRycy9lMm9Eb2MueG1sUEsFBgAA&#10;AAAGAAYAWQEAAE8FAAAAAA==&#10;">
                      <v:fill on="f" focussize="0,0"/>
                      <v:stroke color="#000000" joinstyle="round" startarrow="block" endarrow="block"/>
                      <v:imagedata o:title=""/>
                      <o:lock v:ext="edit" aspectratio="f"/>
                    </v:line>
                  </w:pict>
                </mc:Fallback>
              </mc:AlternateContent>
            </w:r>
          </w:p>
        </w:tc>
        <w:tc>
          <w:tcPr>
            <w:tcW w:w="169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Dependency</w:t>
            </w:r>
          </w:p>
        </w:tc>
        <w:tc>
          <w:tcPr>
            <w:tcW w:w="357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jc w:val="both"/>
              <w:rPr>
                <w:rFonts w:ascii="Times New Roman" w:hAnsi="Times New Roman"/>
                <w:sz w:val="24"/>
                <w:szCs w:val="24"/>
              </w:rPr>
            </w:pPr>
            <w:r>
              <w:rPr>
                <w:rFonts w:ascii="Times New Roman" w:hAnsi="Times New Roman"/>
                <w:sz w:val="24"/>
                <w:szCs w:val="24"/>
              </w:rPr>
              <w:t>Hubungan antar class dengan makna kebergantungan antar class</w:t>
            </w:r>
          </w:p>
        </w:tc>
      </w:tr>
      <w:tr>
        <w:tc>
          <w:tcPr>
            <w:tcW w:w="63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3</w:t>
            </w:r>
          </w:p>
        </w:tc>
        <w:tc>
          <w:tcPr>
            <w:tcW w:w="204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mc:AlternateContent>
                <mc:Choice Requires="wps">
                  <w:drawing>
                    <wp:anchor distT="0" distB="0" distL="0" distR="0" simplePos="0" relativeHeight="1024" behindDoc="0" locked="0" layoutInCell="1" allowOverlap="1">
                      <wp:simplePos x="0" y="0"/>
                      <wp:positionH relativeFrom="column">
                        <wp:posOffset>118745</wp:posOffset>
                      </wp:positionH>
                      <wp:positionV relativeFrom="paragraph">
                        <wp:posOffset>192405</wp:posOffset>
                      </wp:positionV>
                      <wp:extent cx="705485" cy="635"/>
                      <wp:effectExtent l="0" t="0" r="0" b="0"/>
                      <wp:wrapNone/>
                      <wp:docPr id="25" name="Bentuk3"/>
                      <wp:cNvGraphicFramePr/>
                      <a:graphic xmlns:a="http://schemas.openxmlformats.org/drawingml/2006/main">
                        <a:graphicData uri="http://schemas.microsoft.com/office/word/2010/wordprocessingShape">
                          <wps:wsp>
                            <wps:cNvCnPr/>
                            <wps:spPr>
                              <a:xfrm>
                                <a:off x="0" y="0"/>
                                <a:ext cx="704880" cy="0"/>
                              </a:xfrm>
                              <a:prstGeom prst="line">
                                <a:avLst/>
                              </a:prstGeom>
                              <a:ln>
                                <a:solidFill>
                                  <a:srgbClr val="000000"/>
                                </a:solidFill>
                                <a:headEnd type="triangle" w="med" len="med"/>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Bentuk3" o:spid="_x0000_s1026" o:spt="20" style="position:absolute;left:0pt;margin-left:9.35pt;margin-top:15.15pt;height:0.05pt;width:55.55pt;z-index:1024;mso-width-relative:page;mso-height-relative:page;" filled="f" stroked="t" coordsize="21600,21600" o:gfxdata="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TCXb71QAAAAgBAAAPAAAAAAAA&#10;AAEAIAAAACIAAABkcnMvZG93bnJldi54bWxQSwECFAAUAAAACACHTuJAQhSzJKMBAABbAwAADgAA&#10;AAAAAAABACAAAAAkAQAAZHJzL2Uyb0RvYy54bWxQSwUGAAAAAAYABgBZAQAAOQUAAAAA&#10;">
                      <v:fill on="f" focussize="0,0"/>
                      <v:stroke color="#000000" joinstyle="round" startarrow="block" endarrow="block"/>
                      <v:imagedata o:title=""/>
                      <o:lock v:ext="edit" aspectratio="f"/>
                    </v:line>
                  </w:pict>
                </mc:Fallback>
              </mc:AlternateContent>
            </w:r>
          </w:p>
        </w:tc>
        <w:tc>
          <w:tcPr>
            <w:tcW w:w="169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Aggregation</w:t>
            </w:r>
          </w:p>
        </w:tc>
        <w:tc>
          <w:tcPr>
            <w:tcW w:w="357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jc w:val="both"/>
              <w:rPr>
                <w:rFonts w:ascii="Times New Roman" w:hAnsi="Times New Roman"/>
                <w:sz w:val="24"/>
                <w:szCs w:val="24"/>
              </w:rPr>
            </w:pPr>
            <w:r>
              <w:rPr>
                <w:rFonts w:ascii="Times New Roman" w:hAnsi="Times New Roman"/>
                <w:sz w:val="24"/>
                <w:szCs w:val="24"/>
              </w:rPr>
              <w:t>Hubungan antar class dengan makna semua bagian</w:t>
            </w:r>
          </w:p>
        </w:tc>
      </w:tr>
    </w:tbl>
    <w:p>
      <w:pPr>
        <w:bidi w:val="0"/>
        <w:spacing w:before="0" w:after="0" w:line="360" w:lineRule="auto"/>
        <w:ind w:firstLine="0"/>
        <w:jc w:val="both"/>
        <w:rPr>
          <w:i w:val="0"/>
          <w:iCs w:val="0"/>
        </w:rPr>
      </w:pPr>
    </w:p>
    <w:p>
      <w:pPr>
        <w:bidi w:val="0"/>
        <w:spacing w:before="0" w:after="0" w:line="360" w:lineRule="auto"/>
        <w:ind w:firstLine="0"/>
        <w:jc w:val="both"/>
        <w:rPr>
          <w:rFonts w:ascii="Times New Roman" w:hAnsi="Times New Roman"/>
          <w:i/>
          <w:iCs/>
          <w:sz w:val="24"/>
          <w:szCs w:val="24"/>
        </w:rPr>
      </w:pPr>
      <w:r>
        <w:rPr>
          <w:rFonts w:ascii="Times New Roman" w:hAnsi="Times New Roman"/>
          <w:i w:val="0"/>
          <w:iCs w:val="0"/>
          <w:sz w:val="24"/>
          <w:szCs w:val="24"/>
        </w:rPr>
        <w:t>Tabel 2.6 Nilai Kardinal</w:t>
      </w:r>
    </w:p>
    <w:tbl>
      <w:tblPr>
        <w:tblStyle w:val="8"/>
        <w:tblW w:w="7935" w:type="dxa"/>
        <w:tblInd w:w="0"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675"/>
        <w:gridCol w:w="1020"/>
        <w:gridCol w:w="6240"/>
      </w:tblGrid>
      <w:tr>
        <w:tc>
          <w:tcPr>
            <w:tcW w:w="675"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No</w:t>
            </w:r>
          </w:p>
        </w:tc>
        <w:tc>
          <w:tcPr>
            <w:tcW w:w="1020"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Simbol</w:t>
            </w:r>
          </w:p>
        </w:tc>
        <w:tc>
          <w:tcPr>
            <w:tcW w:w="6240"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Keterangan</w:t>
            </w:r>
          </w:p>
        </w:tc>
      </w:tr>
      <w:tr>
        <w:tc>
          <w:tcPr>
            <w:tcW w:w="67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1</w:t>
            </w:r>
          </w:p>
        </w:tc>
        <w:tc>
          <w:tcPr>
            <w:tcW w:w="102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0..1</w:t>
            </w:r>
          </w:p>
        </w:tc>
        <w:tc>
          <w:tcPr>
            <w:tcW w:w="624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Nol atau satu</w:t>
            </w:r>
          </w:p>
        </w:tc>
      </w:tr>
      <w:tr>
        <w:tc>
          <w:tcPr>
            <w:tcW w:w="67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2</w:t>
            </w:r>
          </w:p>
        </w:tc>
        <w:tc>
          <w:tcPr>
            <w:tcW w:w="102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1</w:t>
            </w:r>
          </w:p>
        </w:tc>
        <w:tc>
          <w:tcPr>
            <w:tcW w:w="624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Hanya satu</w:t>
            </w:r>
          </w:p>
        </w:tc>
      </w:tr>
      <w:tr>
        <w:tc>
          <w:tcPr>
            <w:tcW w:w="67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3</w:t>
            </w:r>
          </w:p>
        </w:tc>
        <w:tc>
          <w:tcPr>
            <w:tcW w:w="102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0..*</w:t>
            </w:r>
          </w:p>
        </w:tc>
        <w:tc>
          <w:tcPr>
            <w:tcW w:w="624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Nol atau lebih</w:t>
            </w:r>
          </w:p>
        </w:tc>
      </w:tr>
      <w:tr>
        <w:tc>
          <w:tcPr>
            <w:tcW w:w="67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4</w:t>
            </w:r>
          </w:p>
        </w:tc>
        <w:tc>
          <w:tcPr>
            <w:tcW w:w="102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1..*</w:t>
            </w:r>
          </w:p>
        </w:tc>
        <w:tc>
          <w:tcPr>
            <w:tcW w:w="624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Satu atau lebih</w:t>
            </w:r>
          </w:p>
        </w:tc>
      </w:tr>
      <w:tr>
        <w:tc>
          <w:tcPr>
            <w:tcW w:w="67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5</w:t>
            </w:r>
          </w:p>
        </w:tc>
        <w:tc>
          <w:tcPr>
            <w:tcW w:w="102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n</w:t>
            </w:r>
          </w:p>
        </w:tc>
        <w:tc>
          <w:tcPr>
            <w:tcW w:w="624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Lebih dari 1</w:t>
            </w:r>
          </w:p>
        </w:tc>
      </w:tr>
      <w:tr>
        <w:tc>
          <w:tcPr>
            <w:tcW w:w="67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No</w:t>
            </w:r>
          </w:p>
        </w:tc>
        <w:tc>
          <w:tcPr>
            <w:tcW w:w="102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Simbol</w:t>
            </w:r>
          </w:p>
        </w:tc>
        <w:tc>
          <w:tcPr>
            <w:tcW w:w="624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jc w:val="center"/>
              <w:rPr>
                <w:rFonts w:ascii="Times New Roman" w:hAnsi="Times New Roman"/>
                <w:sz w:val="24"/>
                <w:szCs w:val="24"/>
              </w:rPr>
            </w:pPr>
            <w:r>
              <w:rPr>
                <w:rFonts w:ascii="Times New Roman" w:hAnsi="Times New Roman"/>
                <w:sz w:val="24"/>
                <w:szCs w:val="24"/>
              </w:rPr>
              <w:t>Keterangan</w:t>
            </w:r>
          </w:p>
        </w:tc>
      </w:tr>
      <w:tr>
        <w:tc>
          <w:tcPr>
            <w:tcW w:w="67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6</w:t>
            </w:r>
          </w:p>
        </w:tc>
        <w:tc>
          <w:tcPr>
            <w:tcW w:w="102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0..n</w:t>
            </w:r>
          </w:p>
        </w:tc>
        <w:tc>
          <w:tcPr>
            <w:tcW w:w="624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Nol sampai n</w:t>
            </w:r>
          </w:p>
        </w:tc>
      </w:tr>
      <w:tr>
        <w:tc>
          <w:tcPr>
            <w:tcW w:w="675"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7</w:t>
            </w:r>
          </w:p>
        </w:tc>
        <w:tc>
          <w:tcPr>
            <w:tcW w:w="1020" w:type="dxa"/>
            <w:tcBorders>
              <w:left w:val="single" w:color="000000" w:sz="2" w:space="0"/>
              <w:bottom w:val="single" w:color="000000" w:sz="2" w:space="0"/>
              <w:insideH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1..n</w:t>
            </w:r>
          </w:p>
        </w:tc>
        <w:tc>
          <w:tcPr>
            <w:tcW w:w="6240"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17"/>
              <w:spacing w:before="0" w:after="160"/>
              <w:rPr>
                <w:rFonts w:ascii="Times New Roman" w:hAnsi="Times New Roman"/>
                <w:sz w:val="24"/>
                <w:szCs w:val="24"/>
              </w:rPr>
            </w:pPr>
            <w:r>
              <w:rPr>
                <w:rFonts w:ascii="Times New Roman" w:hAnsi="Times New Roman"/>
                <w:sz w:val="24"/>
                <w:szCs w:val="24"/>
              </w:rPr>
              <w:t>Satu sampai n</w:t>
            </w:r>
          </w:p>
        </w:tc>
      </w:tr>
    </w:tbl>
    <w:p>
      <w:pPr>
        <w:bidi w:val="0"/>
        <w:spacing w:before="0" w:after="0" w:line="360" w:lineRule="auto"/>
        <w:ind w:firstLine="0"/>
        <w:jc w:val="both"/>
        <w:rPr>
          <w:i w:val="0"/>
          <w:iCs w:val="0"/>
        </w:rPr>
      </w:pPr>
    </w:p>
    <w:sectPr>
      <w:footerReference r:id="rId4" w:type="first"/>
      <w:footerReference r:id="rId3" w:type="default"/>
      <w:pgSz w:w="11906" w:h="16838"/>
      <w:pgMar w:top="1701" w:right="1701" w:bottom="1701" w:left="2268" w:header="0" w:footer="709" w:gutter="0"/>
      <w:pgNumType w:fmt="decimal" w:start="4"/>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Medium"/>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ource Han Sans CN Medium"/>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803050406030204"/>
    <w:charset w:val="00"/>
    <w:family w:val="modern"/>
    <w:pitch w:val="default"/>
    <w:sig w:usb0="A00002EF" w:usb1="4000004B" w:usb2="00000000" w:usb3="00000000" w:csb0="2000009F" w:csb1="00000000"/>
  </w:font>
  <w:font w:name="Calibri">
    <w:panose1 w:val="020F0502020204030204"/>
    <w:charset w:val="86"/>
    <w:family w:val="decorative"/>
    <w:pitch w:val="default"/>
    <w:sig w:usb0="A00002EF" w:usb1="4000207B" w:usb2="00000000" w:usb3="00000000" w:csb0="2000009F" w:csb1="00000000"/>
  </w:font>
  <w:font w:name="Source Han Sans CN Medium">
    <w:panose1 w:val="020B0600000000000000"/>
    <w:charset w:val="86"/>
    <w:family w:val="auto"/>
    <w:pitch w:val="default"/>
    <w:sig w:usb0="20000003" w:usb1="2ADF3C10" w:usb2="00000016" w:usb3="00000000" w:csb0="60060107" w:csb1="00000000"/>
  </w:font>
  <w:font w:name="Abyssinica SIL">
    <w:panose1 w:val="02000603020000020004"/>
    <w:charset w:val="00"/>
    <w:family w:val="auto"/>
    <w:pitch w:val="default"/>
    <w:sig w:usb0="800000EF" w:usb1="5000A04B" w:usb2="00000828" w:usb3="00000000" w:csb0="20000001" w:csb1="00000000"/>
  </w:font>
  <w:font w:name="SimSun">
    <w:altName w:val="Source Han Sans CN Medium"/>
    <w:panose1 w:val="00000000000000000000"/>
    <w:charset w:val="86"/>
    <w:family w:val="auto"/>
    <w:pitch w:val="default"/>
    <w:sig w:usb0="00000000" w:usb1="00000000" w:usb2="00000000" w:usb3="00000000" w:csb0="00000000" w:csb1="00000000"/>
  </w:font>
  <w:font w:name="Symbol">
    <w:altName w:val="PakType Naskh Basic"/>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Tahoma">
    <w:panose1 w:val="020B0604030504040204"/>
    <w:charset w:val="00"/>
    <w:family w:val="auto"/>
    <w:pitch w:val="default"/>
    <w:sig w:usb0="00000287" w:usb1="00000000"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akType Naskh Basic">
    <w:panose1 w:val="00000400000000000000"/>
    <w:charset w:val="00"/>
    <w:family w:val="auto"/>
    <w:pitch w:val="default"/>
    <w:sig w:usb0="00000000"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3284849"/>
    </w:sdtPr>
    <w:sdtContent>
      <w:p>
        <w:pPr>
          <w:pStyle w:val="4"/>
          <w:jc w:val="right"/>
        </w:pPr>
        <w:r>
          <w:fldChar w:fldCharType="begin"/>
        </w:r>
        <w:r>
          <w:instrText xml:space="preserve">PAGE</w:instrText>
        </w:r>
        <w:r>
          <w:fldChar w:fldCharType="separate"/>
        </w:r>
        <w:r>
          <w:t>11</w:t>
        </w:r>
        <w: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lang w:val="zh-CN"/>
      </w:rPr>
    </w:pPr>
    <w:r>
      <w:rPr>
        <w:lang w:val="zh-CN"/>
      </w:rPr>
      <w:t>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0328354">
    <w:nsid w:val="5B36F522"/>
    <w:multiLevelType w:val="multilevel"/>
    <w:tmpl w:val="5B36F522"/>
    <w:lvl w:ilvl="0" w:tentative="1">
      <w:start w:val="1"/>
      <w:numFmt w:val="decimal"/>
      <w:lvlText w:val="%1."/>
      <w:lvlJc w:val="lef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1530328376">
    <w:nsid w:val="5B36F538"/>
    <w:multiLevelType w:val="multilevel"/>
    <w:tmpl w:val="5B36F538"/>
    <w:lvl w:ilvl="0" w:tentative="1">
      <w:start w:val="1"/>
      <w:numFmt w:val="decimal"/>
      <w:lvlText w:val="%1."/>
      <w:lvlJc w:val="left"/>
      <w:pPr>
        <w:ind w:left="927" w:hanging="360"/>
      </w:pPr>
    </w:lvl>
    <w:lvl w:ilvl="1" w:tentative="1">
      <w:start w:val="1"/>
      <w:numFmt w:val="decimal"/>
      <w:lvlText w:val="%2."/>
      <w:lvlJc w:val="left"/>
      <w:pPr>
        <w:ind w:left="1647" w:hanging="360"/>
      </w:pPr>
    </w:lvl>
    <w:lvl w:ilvl="2" w:tentative="1">
      <w:start w:val="1"/>
      <w:numFmt w:val="lowerLetter"/>
      <w:lvlText w:val="%3."/>
      <w:lvlJc w:val="left"/>
      <w:pPr>
        <w:ind w:left="2547" w:hanging="36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1530328365">
    <w:nsid w:val="5B36F52D"/>
    <w:multiLevelType w:val="multilevel"/>
    <w:tmpl w:val="5B36F52D"/>
    <w:lvl w:ilvl="0" w:tentative="1">
      <w:start w:val="1"/>
      <w:numFmt w:val="decimal"/>
      <w:lvlText w:val="%1."/>
      <w:lvlJc w:val="left"/>
      <w:pPr>
        <w:ind w:left="927" w:hanging="360"/>
      </w:pPr>
    </w:lvl>
    <w:lvl w:ilvl="1" w:tentative="1">
      <w:start w:val="1"/>
      <w:numFmt w:val="decimal"/>
      <w:lvlText w:val="%2."/>
      <w:lvlJc w:val="left"/>
      <w:pPr>
        <w:ind w:left="1647" w:hanging="360"/>
      </w:pPr>
    </w:lvl>
    <w:lvl w:ilvl="2" w:tentative="1">
      <w:start w:val="1"/>
      <w:numFmt w:val="decimal"/>
      <w:lvlText w:val="%3."/>
      <w:lvlJc w:val="left"/>
      <w:pPr>
        <w:ind w:left="2547" w:hanging="360"/>
      </w:pPr>
    </w:lvl>
    <w:lvl w:ilvl="3" w:tentative="1">
      <w:start w:val="2"/>
      <w:numFmt w:val="upperLetter"/>
      <w:lvlText w:val="%4."/>
      <w:lvlJc w:val="left"/>
      <w:pPr>
        <w:ind w:left="3087" w:hanging="360"/>
      </w:pPr>
      <w:rPr>
        <w:rFonts w:eastAsia="Calibri"/>
        <w:sz w:val="22"/>
      </w:r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1530328332">
    <w:nsid w:val="5B36F50C"/>
    <w:multiLevelType w:val="multilevel"/>
    <w:tmpl w:val="5B36F50C"/>
    <w:lvl w:ilvl="0" w:tentative="1">
      <w:start w:val="1"/>
      <w:numFmt w:val="decimal"/>
      <w:lvlText w:val="%1."/>
      <w:lvlJc w:val="left"/>
      <w:pPr>
        <w:ind w:left="720" w:hanging="360"/>
      </w:pPr>
      <w:rPr>
        <w:rFonts w:ascii="Times New Roman" w:hAnsi="Times New Roman"/>
        <w:b/>
        <w:sz w:val="24"/>
      </w:rPr>
    </w:lvl>
    <w:lvl w:ilvl="1" w:tentative="1">
      <w:start w:val="3"/>
      <w:numFmt w:val="decimal"/>
      <w:lvlText w:val="%1.%2."/>
      <w:lvlJc w:val="left"/>
      <w:pPr>
        <w:ind w:left="720" w:hanging="360"/>
      </w:pPr>
    </w:lvl>
    <w:lvl w:ilvl="2" w:tentative="1">
      <w:start w:val="1"/>
      <w:numFmt w:val="decimal"/>
      <w:lvlText w:val="%1.%2.%3."/>
      <w:lvlJc w:val="left"/>
      <w:pPr>
        <w:ind w:left="1080" w:hanging="720"/>
      </w:pPr>
    </w:lvl>
    <w:lvl w:ilvl="3" w:tentative="1">
      <w:start w:val="1"/>
      <w:numFmt w:val="decimal"/>
      <w:lvlText w:val="%1.%2.%3.%4."/>
      <w:lvlJc w:val="left"/>
      <w:pPr>
        <w:ind w:left="1080" w:hanging="720"/>
      </w:pPr>
    </w:lvl>
    <w:lvl w:ilvl="4" w:tentative="1">
      <w:start w:val="1"/>
      <w:numFmt w:val="decimal"/>
      <w:lvlText w:val="%1.%2.%3.%4.%5."/>
      <w:lvlJc w:val="left"/>
      <w:pPr>
        <w:ind w:left="1440" w:hanging="1080"/>
      </w:pPr>
    </w:lvl>
    <w:lvl w:ilvl="5" w:tentative="1">
      <w:start w:val="1"/>
      <w:numFmt w:val="decimal"/>
      <w:lvlText w:val="%1.%2.%3.%4.%5.%6."/>
      <w:lvlJc w:val="left"/>
      <w:pPr>
        <w:ind w:left="1440" w:hanging="1080"/>
      </w:pPr>
    </w:lvl>
    <w:lvl w:ilvl="6" w:tentative="1">
      <w:start w:val="1"/>
      <w:numFmt w:val="decimal"/>
      <w:lvlText w:val="%1.%2.%3.%4.%5.%6.%7."/>
      <w:lvlJc w:val="left"/>
      <w:pPr>
        <w:ind w:left="1800" w:hanging="1440"/>
      </w:pPr>
    </w:lvl>
    <w:lvl w:ilvl="7" w:tentative="1">
      <w:start w:val="1"/>
      <w:numFmt w:val="decimal"/>
      <w:lvlText w:val="%1.%2.%3.%4.%5.%6.%7.%8."/>
      <w:lvlJc w:val="left"/>
      <w:pPr>
        <w:ind w:left="1800" w:hanging="1440"/>
      </w:pPr>
    </w:lvl>
    <w:lvl w:ilvl="8" w:tentative="1">
      <w:start w:val="1"/>
      <w:numFmt w:val="decimal"/>
      <w:lvlText w:val="%1.%2.%3.%4.%5.%6.%7.%8.%9."/>
      <w:lvlJc w:val="left"/>
      <w:pPr>
        <w:ind w:left="2160" w:hanging="1800"/>
      </w:pPr>
    </w:lvl>
  </w:abstractNum>
  <w:abstractNum w:abstractNumId="1530328343">
    <w:nsid w:val="5B36F517"/>
    <w:multiLevelType w:val="multilevel"/>
    <w:tmpl w:val="5B36F517"/>
    <w:lvl w:ilvl="0" w:tentative="1">
      <w:start w:val="2"/>
      <w:numFmt w:val="decimal"/>
      <w:lvlText w:val="%1."/>
      <w:lvlJc w:val="left"/>
      <w:pPr>
        <w:ind w:left="360" w:hanging="360"/>
      </w:pPr>
    </w:lvl>
    <w:lvl w:ilvl="1" w:tentative="1">
      <w:start w:val="1"/>
      <w:numFmt w:val="decimal"/>
      <w:lvlText w:val="%1.%2."/>
      <w:lvlJc w:val="left"/>
      <w:pPr>
        <w:ind w:left="360" w:hanging="360"/>
      </w:pPr>
    </w:lvl>
    <w:lvl w:ilvl="2" w:tentative="1">
      <w:start w:val="1"/>
      <w:numFmt w:val="decimal"/>
      <w:lvlText w:val="%1.%2.%3."/>
      <w:lvlJc w:val="left"/>
      <w:pPr>
        <w:ind w:left="720" w:hanging="720"/>
      </w:pPr>
    </w:lvl>
    <w:lvl w:ilvl="3" w:tentative="1">
      <w:start w:val="1"/>
      <w:numFmt w:val="decimal"/>
      <w:lvlText w:val="%1.%2.%3.%4."/>
      <w:lvlJc w:val="left"/>
      <w:pPr>
        <w:ind w:left="720" w:hanging="720"/>
      </w:pPr>
    </w:lvl>
    <w:lvl w:ilvl="4" w:tentative="1">
      <w:start w:val="1"/>
      <w:numFmt w:val="decimal"/>
      <w:lvlText w:val="%1.%2.%3.%4.%5."/>
      <w:lvlJc w:val="left"/>
      <w:pPr>
        <w:ind w:left="1080" w:hanging="1080"/>
      </w:pPr>
    </w:lvl>
    <w:lvl w:ilvl="5" w:tentative="1">
      <w:start w:val="1"/>
      <w:numFmt w:val="decimal"/>
      <w:lvlText w:val="%1.%2.%3.%4.%5.%6."/>
      <w:lvlJc w:val="left"/>
      <w:pPr>
        <w:ind w:left="1080" w:hanging="1080"/>
      </w:pPr>
    </w:lvl>
    <w:lvl w:ilvl="6" w:tentative="1">
      <w:start w:val="1"/>
      <w:numFmt w:val="decimal"/>
      <w:lvlText w:val="%1.%2.%3.%4.%5.%6.%7."/>
      <w:lvlJc w:val="left"/>
      <w:pPr>
        <w:ind w:left="1440" w:hanging="1440"/>
      </w:pPr>
    </w:lvl>
    <w:lvl w:ilvl="7" w:tentative="1">
      <w:start w:val="1"/>
      <w:numFmt w:val="decimal"/>
      <w:lvlText w:val="%1.%2.%3.%4.%5.%6.%7.%8."/>
      <w:lvlJc w:val="left"/>
      <w:pPr>
        <w:ind w:left="1440" w:hanging="1440"/>
      </w:pPr>
    </w:lvl>
    <w:lvl w:ilvl="8" w:tentative="1">
      <w:start w:val="1"/>
      <w:numFmt w:val="decimal"/>
      <w:lvlText w:val="%1.%2.%3.%4.%5.%6.%7.%8.%9."/>
      <w:lvlJc w:val="left"/>
      <w:pPr>
        <w:ind w:left="1800" w:hanging="1800"/>
      </w:pPr>
    </w:lvl>
  </w:abstractNum>
  <w:num w:numId="1">
    <w:abstractNumId w:val="1530328332"/>
  </w:num>
  <w:num w:numId="2">
    <w:abstractNumId w:val="1530328343"/>
  </w:num>
  <w:num w:numId="3">
    <w:abstractNumId w:val="1530328354"/>
  </w:num>
  <w:num w:numId="4">
    <w:abstractNumId w:val="1530328365"/>
  </w:num>
  <w:num w:numId="5">
    <w:abstractNumId w:val="15303283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CA2817C"/>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character" w:default="1" w:styleId="7">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footer"/>
    <w:basedOn w:val="1"/>
    <w:link w:val="11"/>
    <w:unhideWhenUsed/>
    <w:uiPriority w:val="99"/>
    <w:pPr>
      <w:tabs>
        <w:tab w:val="center" w:pos="4680"/>
        <w:tab w:val="right" w:pos="9360"/>
      </w:tabs>
      <w:spacing w:before="0" w:after="0" w:line="240" w:lineRule="auto"/>
    </w:pPr>
  </w:style>
  <w:style w:type="paragraph" w:styleId="5">
    <w:name w:val="header"/>
    <w:basedOn w:val="1"/>
    <w:link w:val="10"/>
    <w:unhideWhenUsed/>
    <w:uiPriority w:val="99"/>
    <w:pPr>
      <w:tabs>
        <w:tab w:val="center" w:pos="4680"/>
        <w:tab w:val="right" w:pos="9360"/>
      </w:tabs>
      <w:spacing w:before="0" w:after="0" w:line="240" w:lineRule="auto"/>
    </w:pPr>
  </w:style>
  <w:style w:type="paragraph" w:styleId="6">
    <w:name w:val="List"/>
    <w:basedOn w:val="2"/>
    <w:uiPriority w:val="0"/>
    <w:rPr>
      <w:rFonts w:cs="Lohit Devanagari"/>
    </w:rPr>
  </w:style>
  <w:style w:type="table" w:styleId="9">
    <w:name w:val="Table Grid"/>
    <w:basedOn w:val="8"/>
    <w:uiPriority w:val="0"/>
    <w:pPr>
      <w:spacing w:after="0" w:line="240" w:lineRule="auto"/>
    </w:pPr>
    <w:rPr>
      <w:sz w:val="20"/>
      <w:szCs w:val="20"/>
      <w:lang w:val="id-ID" w:eastAsia="id-ID"/>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0">
    <w:name w:val="Header Char"/>
    <w:basedOn w:val="7"/>
    <w:link w:val="5"/>
    <w:qFormat/>
    <w:uiPriority w:val="99"/>
  </w:style>
  <w:style w:type="character" w:customStyle="1" w:styleId="11">
    <w:name w:val="Footer Char"/>
    <w:basedOn w:val="7"/>
    <w:link w:val="4"/>
    <w:qFormat/>
    <w:uiPriority w:val="99"/>
  </w:style>
  <w:style w:type="character" w:customStyle="1" w:styleId="12">
    <w:name w:val="ListLabel 1"/>
    <w:qFormat/>
    <w:uiPriority w:val="0"/>
    <w:rPr>
      <w:rFonts w:ascii="Times New Roman" w:hAnsi="Times New Roman"/>
      <w:b/>
      <w:sz w:val="24"/>
    </w:rPr>
  </w:style>
  <w:style w:type="character" w:customStyle="1" w:styleId="13">
    <w:name w:val="ListLabel 2"/>
    <w:qFormat/>
    <w:uiPriority w:val="0"/>
    <w:rPr>
      <w:rFonts w:eastAsia="Calibri"/>
      <w:sz w:val="22"/>
    </w:rPr>
  </w:style>
  <w:style w:type="paragraph" w:customStyle="1" w:styleId="14">
    <w:name w:val="Tajuk"/>
    <w:basedOn w:val="1"/>
    <w:next w:val="2"/>
    <w:qFormat/>
    <w:uiPriority w:val="0"/>
    <w:pPr>
      <w:keepNext/>
      <w:spacing w:before="240" w:after="120"/>
    </w:pPr>
    <w:rPr>
      <w:rFonts w:ascii="Liberation Sans" w:hAnsi="Liberation Sans" w:eastAsia="Tahoma" w:cs="Lohit Devanagari"/>
      <w:sz w:val="28"/>
      <w:szCs w:val="28"/>
    </w:rPr>
  </w:style>
  <w:style w:type="paragraph" w:customStyle="1" w:styleId="15">
    <w:name w:val="Indeks"/>
    <w:basedOn w:val="1"/>
    <w:qFormat/>
    <w:uiPriority w:val="0"/>
    <w:pPr>
      <w:suppressLineNumbers/>
    </w:pPr>
    <w:rPr>
      <w:rFonts w:cs="Lohit Devanagari"/>
    </w:rPr>
  </w:style>
  <w:style w:type="paragraph" w:customStyle="1" w:styleId="16">
    <w:name w:val="List Paragraph"/>
    <w:basedOn w:val="1"/>
    <w:qFormat/>
    <w:uiPriority w:val="34"/>
    <w:pPr>
      <w:spacing w:before="0" w:after="160"/>
      <w:ind w:left="720" w:firstLine="0"/>
      <w:contextualSpacing/>
    </w:pPr>
  </w:style>
  <w:style w:type="paragraph" w:customStyle="1" w:styleId="17">
    <w:name w:val="Isi Tabel"/>
    <w:basedOn w:val="1"/>
    <w:qFormat/>
    <w:uiPriority w:val="0"/>
    <w:pPr>
      <w:suppressLineNumbers/>
    </w:pPr>
  </w:style>
  <w:style w:type="paragraph" w:customStyle="1" w:styleId="18">
    <w:name w:val="Tajuk Tabel"/>
    <w:basedOn w:val="17"/>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F8F8F2"/>
      </a:dk1>
      <a:lt1>
        <a:sysClr val="window" lastClr="282A3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1951</Words>
  <Characters>12253</Characters>
  <Lines>0</Lines>
  <Paragraphs>213</Paragraphs>
  <TotalTime>0</TotalTime>
  <ScaleCrop>false</ScaleCrop>
  <LinksUpToDate>false</LinksUpToDate>
  <CharactersWithSpaces>14029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2018-03-04T19:04:00Z</dcterms:created>
  <dc:creator>Windows User</dc:creator>
  <cp:lastModifiedBy>ashura</cp:lastModifiedBy>
  <dcterms:modified xsi:type="dcterms:W3CDTF">2018-06-30T10:06:40Z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1057-10.1.0.5707</vt:lpwstr>
  </property>
</Properties>
</file>